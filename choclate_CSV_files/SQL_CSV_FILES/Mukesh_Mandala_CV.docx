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8FEF1" w14:textId="77C45EDB" w:rsidR="009254BE" w:rsidRPr="009254BE" w:rsidRDefault="00434E76" w:rsidP="009254BE">
      <w:pPr>
        <w:pStyle w:val="Subtitle"/>
        <w:tabs>
          <w:tab w:val="left" w:pos="4005"/>
        </w:tabs>
        <w:jc w:val="left"/>
        <w:rPr>
          <w:b/>
          <w:color w:val="1D4DE7"/>
          <w:sz w:val="24"/>
        </w:rPr>
      </w:pPr>
      <w:bookmarkStart w:id="0" w:name="OLE_LINK3"/>
      <w:r>
        <w:rPr>
          <w:b/>
          <w:color w:val="1D4DE7"/>
          <w:sz w:val="24"/>
        </w:rPr>
        <w:t>Mukesh Mandala</w:t>
      </w:r>
    </w:p>
    <w:bookmarkEnd w:id="0"/>
    <w:p w14:paraId="14975C1E" w14:textId="77777777" w:rsidR="00F6114C" w:rsidRPr="0052640E" w:rsidRDefault="00F6114C" w:rsidP="0084035E">
      <w:pPr>
        <w:pStyle w:val="Subtitle"/>
        <w:tabs>
          <w:tab w:val="left" w:pos="4005"/>
        </w:tabs>
        <w:jc w:val="left"/>
        <w:rPr>
          <w:b/>
          <w:color w:val="1D4DE7"/>
          <w:sz w:val="20"/>
          <w:szCs w:val="20"/>
        </w:rPr>
      </w:pPr>
    </w:p>
    <w:p w14:paraId="14975C21" w14:textId="0B51A9AA" w:rsidR="007D72E1" w:rsidRPr="000C7C28" w:rsidRDefault="006156F9" w:rsidP="000C7C28">
      <w:r w:rsidRPr="0052640E">
        <w:rPr>
          <w:b/>
          <w:sz w:val="20"/>
          <w:szCs w:val="20"/>
        </w:rPr>
        <w:t>Email</w:t>
      </w:r>
      <w:r w:rsidRPr="00F80194">
        <w:rPr>
          <w:rFonts w:ascii="Helvetica" w:hAnsi="Helvetica"/>
          <w:color w:val="222222"/>
          <w:sz w:val="21"/>
          <w:szCs w:val="21"/>
          <w:shd w:val="clear" w:color="auto" w:fill="FFFFFF"/>
        </w:rPr>
        <w:t>:</w:t>
      </w:r>
      <w:r>
        <w:rPr>
          <w:rFonts w:ascii="Helvetica" w:hAnsi="Helvetica"/>
          <w:color w:val="222222"/>
          <w:sz w:val="21"/>
          <w:szCs w:val="21"/>
          <w:shd w:val="clear" w:color="auto" w:fill="FFFFFF"/>
        </w:rPr>
        <w:t xml:space="preserve"> </w:t>
      </w:r>
      <w:bookmarkStart w:id="1" w:name="OLE_LINK1"/>
      <w:r>
        <w:rPr>
          <w:rFonts w:ascii="Helvetica" w:hAnsi="Helvetica"/>
          <w:color w:val="222222"/>
          <w:sz w:val="21"/>
          <w:szCs w:val="21"/>
          <w:shd w:val="clear" w:color="auto" w:fill="FFFFFF"/>
        </w:rPr>
        <w:t>Mukeshmandala.143681@gmail.com</w:t>
      </w:r>
      <w:r w:rsidR="00DC4171">
        <w:rPr>
          <w:b/>
          <w:sz w:val="20"/>
          <w:szCs w:val="20"/>
        </w:rPr>
        <w:t xml:space="preserve">      </w:t>
      </w:r>
      <w:r>
        <w:rPr>
          <w:b/>
          <w:sz w:val="20"/>
          <w:szCs w:val="20"/>
        </w:rPr>
        <w:t xml:space="preserve">       </w:t>
      </w:r>
      <w:r w:rsidR="00DC4171">
        <w:rPr>
          <w:b/>
          <w:sz w:val="20"/>
          <w:szCs w:val="20"/>
        </w:rPr>
        <w:t xml:space="preserve">                                                               </w:t>
      </w:r>
      <w:bookmarkEnd w:id="1"/>
      <w:r w:rsidR="00CD45FC" w:rsidRPr="0052640E">
        <w:rPr>
          <w:b/>
          <w:sz w:val="20"/>
          <w:szCs w:val="20"/>
        </w:rPr>
        <w:t>Mobile:</w:t>
      </w:r>
      <w:bookmarkStart w:id="2" w:name="OLE_LINK4"/>
      <w:r w:rsidR="00AA26AA">
        <w:rPr>
          <w:sz w:val="20"/>
          <w:szCs w:val="20"/>
        </w:rPr>
        <w:t>9177</w:t>
      </w:r>
      <w:r>
        <w:rPr>
          <w:sz w:val="20"/>
          <w:szCs w:val="20"/>
        </w:rPr>
        <w:t>47</w:t>
      </w:r>
      <w:r w:rsidR="00AA26AA">
        <w:rPr>
          <w:sz w:val="20"/>
          <w:szCs w:val="20"/>
        </w:rPr>
        <w:t>4</w:t>
      </w:r>
      <w:r>
        <w:rPr>
          <w:sz w:val="20"/>
          <w:szCs w:val="20"/>
        </w:rPr>
        <w:t>852</w:t>
      </w:r>
      <w:bookmarkEnd w:id="2"/>
    </w:p>
    <w:tbl>
      <w:tblPr>
        <w:tblpPr w:leftFromText="180" w:rightFromText="180" w:vertAnchor="text" w:horzAnchor="margin" w:tblpXSpec="right" w:tblpY="1"/>
        <w:tblOverlap w:val="never"/>
        <w:tblW w:w="3658" w:type="dxa"/>
        <w:tblLook w:val="0000" w:firstRow="0" w:lastRow="0" w:firstColumn="0" w:lastColumn="0" w:noHBand="0" w:noVBand="0"/>
      </w:tblPr>
      <w:tblGrid>
        <w:gridCol w:w="3658"/>
      </w:tblGrid>
      <w:tr w:rsidR="00CB006B" w14:paraId="14975C23" w14:textId="77777777" w:rsidTr="003D6A17">
        <w:tc>
          <w:tcPr>
            <w:tcW w:w="3658" w:type="dxa"/>
          </w:tcPr>
          <w:p w14:paraId="14975C22" w14:textId="77777777" w:rsidR="007D72E1" w:rsidRPr="0052640E" w:rsidRDefault="007D72E1" w:rsidP="00427D28">
            <w:pPr>
              <w:pStyle w:val="Subtitle"/>
              <w:pBdr>
                <w:bottom w:val="none" w:sz="0" w:space="0" w:color="auto"/>
              </w:pBdr>
              <w:jc w:val="left"/>
              <w:rPr>
                <w:b/>
                <w:sz w:val="20"/>
                <w:szCs w:val="20"/>
              </w:rPr>
            </w:pPr>
          </w:p>
        </w:tc>
      </w:tr>
    </w:tbl>
    <w:p w14:paraId="14975C24" w14:textId="6F36AEF9" w:rsidR="00AA5A86" w:rsidRPr="00750EAC" w:rsidRDefault="00AA5A86" w:rsidP="00427D28">
      <w:pPr>
        <w:shd w:val="clear" w:color="auto" w:fill="FFFFFF"/>
        <w:rPr>
          <w:b/>
          <w:sz w:val="20"/>
          <w:szCs w:val="20"/>
        </w:rPr>
      </w:pPr>
    </w:p>
    <w:p w14:paraId="14975C25" w14:textId="77777777" w:rsidR="008A327E" w:rsidRPr="0052640E" w:rsidRDefault="008A327E" w:rsidP="00A13F67">
      <w:pPr>
        <w:jc w:val="both"/>
        <w:rPr>
          <w:b/>
          <w:sz w:val="20"/>
          <w:szCs w:val="20"/>
        </w:rPr>
      </w:pPr>
    </w:p>
    <w:p w14:paraId="14975C26" w14:textId="77777777" w:rsidR="001A7BA0" w:rsidRPr="0052640E" w:rsidRDefault="0012190E" w:rsidP="008708B0">
      <w:pPr>
        <w:pStyle w:val="PlainText"/>
        <w:shd w:val="pct20" w:color="auto" w:fill="FFFFFF"/>
        <w:jc w:val="center"/>
        <w:rPr>
          <w:rFonts w:ascii="Times New Roman" w:hAnsi="Times New Roman"/>
          <w:b/>
        </w:rPr>
      </w:pPr>
      <w:r w:rsidRPr="0052640E">
        <w:rPr>
          <w:rFonts w:ascii="Times New Roman" w:hAnsi="Times New Roman"/>
          <w:b/>
        </w:rPr>
        <w:t>OBJECTIVE</w:t>
      </w:r>
    </w:p>
    <w:p w14:paraId="14975C27" w14:textId="77777777" w:rsidR="00A53FD5" w:rsidRPr="0052640E" w:rsidRDefault="00A53FD5" w:rsidP="00A13F67">
      <w:pPr>
        <w:jc w:val="both"/>
        <w:rPr>
          <w:b/>
          <w:sz w:val="20"/>
          <w:szCs w:val="20"/>
        </w:rPr>
      </w:pPr>
    </w:p>
    <w:p w14:paraId="14975C29" w14:textId="6F7C25B9" w:rsidR="00627714" w:rsidRPr="003367F7" w:rsidRDefault="00470D84" w:rsidP="00485152">
      <w:pPr>
        <w:pStyle w:val="BodyText"/>
        <w:spacing w:before="167" w:line="268" w:lineRule="auto"/>
        <w:ind w:left="120" w:right="449" w:firstLine="538"/>
      </w:pPr>
      <w:r w:rsidRPr="003367F7">
        <w:t>To be a successful professional in a globally respectable company and to achieve the objectives of the company with honesty and fairness and to continuously upgrade my knowledge and skills.</w:t>
      </w:r>
    </w:p>
    <w:p w14:paraId="1F87CADB" w14:textId="77777777" w:rsidR="00485152" w:rsidRPr="0052640E" w:rsidRDefault="00485152" w:rsidP="00485152">
      <w:pPr>
        <w:pStyle w:val="BodyText"/>
        <w:spacing w:before="167" w:line="268" w:lineRule="auto"/>
        <w:ind w:left="120" w:right="449" w:firstLine="538"/>
        <w:rPr>
          <w:sz w:val="20"/>
          <w:szCs w:val="20"/>
        </w:rPr>
      </w:pPr>
    </w:p>
    <w:p w14:paraId="14975C2A" w14:textId="6B3354FB" w:rsidR="00627714" w:rsidRPr="0052640E" w:rsidRDefault="0012190E" w:rsidP="00A13F67">
      <w:pPr>
        <w:pStyle w:val="PlainText"/>
        <w:shd w:val="pct20" w:color="auto" w:fill="FFFFFF"/>
        <w:jc w:val="center"/>
        <w:rPr>
          <w:rFonts w:ascii="Times New Roman" w:hAnsi="Times New Roman"/>
          <w:b/>
        </w:rPr>
      </w:pPr>
      <w:r w:rsidRPr="0052640E">
        <w:rPr>
          <w:rFonts w:ascii="Times New Roman" w:hAnsi="Times New Roman"/>
          <w:b/>
        </w:rPr>
        <w:t>P</w:t>
      </w:r>
      <w:r w:rsidR="008303A8">
        <w:rPr>
          <w:rFonts w:ascii="Times New Roman" w:hAnsi="Times New Roman"/>
          <w:b/>
        </w:rPr>
        <w:t>ROFESSIONAL</w:t>
      </w:r>
      <w:r w:rsidRPr="0052640E">
        <w:rPr>
          <w:rFonts w:ascii="Times New Roman" w:hAnsi="Times New Roman"/>
          <w:b/>
        </w:rPr>
        <w:t xml:space="preserve"> S</w:t>
      </w:r>
      <w:r w:rsidR="008303A8">
        <w:rPr>
          <w:rFonts w:ascii="Times New Roman" w:hAnsi="Times New Roman"/>
          <w:b/>
        </w:rPr>
        <w:t>UMMARY</w:t>
      </w:r>
    </w:p>
    <w:p w14:paraId="77E27A86" w14:textId="77777777" w:rsidR="007C50E4" w:rsidRPr="007C50E4" w:rsidRDefault="007C50E4" w:rsidP="007C50E4">
      <w:pPr>
        <w:pStyle w:val="ListParagraph"/>
        <w:spacing w:line="340" w:lineRule="exact"/>
        <w:rPr>
          <w:rFonts w:eastAsia="Arial Unicode MS" w:cstheme="minorHAnsi"/>
          <w:b/>
          <w:color w:val="000000" w:themeColor="text1"/>
        </w:rPr>
      </w:pPr>
    </w:p>
    <w:p w14:paraId="110E52F7" w14:textId="77777777" w:rsidR="00434E76" w:rsidRPr="00434E76" w:rsidRDefault="00434E76" w:rsidP="00761E09">
      <w:pPr>
        <w:pStyle w:val="ListParagraph"/>
        <w:numPr>
          <w:ilvl w:val="0"/>
          <w:numId w:val="17"/>
        </w:numPr>
        <w:spacing w:line="340" w:lineRule="exact"/>
        <w:rPr>
          <w:rFonts w:asciiTheme="minorHAnsi" w:eastAsia="Arial Unicode MS" w:hAnsiTheme="minorHAnsi" w:cstheme="minorHAnsi"/>
          <w:b/>
          <w:color w:val="000000" w:themeColor="text1"/>
          <w:sz w:val="22"/>
          <w:szCs w:val="22"/>
        </w:rPr>
      </w:pPr>
      <w:r w:rsidRPr="00434E76">
        <w:rPr>
          <w:rFonts w:asciiTheme="minorHAnsi" w:eastAsia="Arial Unicode MS" w:hAnsiTheme="minorHAnsi" w:cstheme="minorHAnsi"/>
          <w:color w:val="000000" w:themeColor="text1"/>
          <w:sz w:val="22"/>
          <w:szCs w:val="22"/>
        </w:rPr>
        <w:t xml:space="preserve">Looking for a </w:t>
      </w:r>
      <w:r w:rsidRPr="00CB3DE0">
        <w:rPr>
          <w:rFonts w:asciiTheme="minorHAnsi" w:eastAsia="Arial Unicode MS" w:hAnsiTheme="minorHAnsi" w:cstheme="minorHAnsi"/>
          <w:b/>
          <w:bCs/>
          <w:color w:val="000000" w:themeColor="text1"/>
          <w:sz w:val="22"/>
          <w:szCs w:val="22"/>
        </w:rPr>
        <w:t>Data Engineering role</w:t>
      </w:r>
      <w:r w:rsidRPr="00434E76">
        <w:rPr>
          <w:rFonts w:asciiTheme="minorHAnsi" w:eastAsia="Arial Unicode MS" w:hAnsiTheme="minorHAnsi" w:cstheme="minorHAnsi"/>
          <w:color w:val="000000" w:themeColor="text1"/>
          <w:sz w:val="22"/>
          <w:szCs w:val="22"/>
        </w:rPr>
        <w:t xml:space="preserve">, with knowledge in </w:t>
      </w:r>
      <w:r w:rsidRPr="00CB3DE0">
        <w:rPr>
          <w:rFonts w:asciiTheme="minorHAnsi" w:eastAsia="Arial Unicode MS" w:hAnsiTheme="minorHAnsi" w:cstheme="minorHAnsi"/>
          <w:b/>
          <w:bCs/>
          <w:color w:val="000000" w:themeColor="text1"/>
          <w:sz w:val="22"/>
          <w:szCs w:val="22"/>
        </w:rPr>
        <w:t>SQL</w:t>
      </w:r>
      <w:r w:rsidRPr="00434E76">
        <w:rPr>
          <w:rFonts w:asciiTheme="minorHAnsi" w:eastAsia="Arial Unicode MS" w:hAnsiTheme="minorHAnsi" w:cstheme="minorHAnsi"/>
          <w:color w:val="000000" w:themeColor="text1"/>
          <w:sz w:val="22"/>
          <w:szCs w:val="22"/>
        </w:rPr>
        <w:t xml:space="preserve"> and </w:t>
      </w:r>
      <w:r w:rsidRPr="00CB3DE0">
        <w:rPr>
          <w:rFonts w:asciiTheme="minorHAnsi" w:eastAsia="Arial Unicode MS" w:hAnsiTheme="minorHAnsi" w:cstheme="minorHAnsi"/>
          <w:b/>
          <w:bCs/>
          <w:color w:val="000000" w:themeColor="text1"/>
          <w:sz w:val="22"/>
          <w:szCs w:val="22"/>
        </w:rPr>
        <w:t>Python</w:t>
      </w:r>
      <w:r w:rsidRPr="00434E76">
        <w:rPr>
          <w:rFonts w:asciiTheme="minorHAnsi" w:eastAsia="Arial Unicode MS" w:hAnsiTheme="minorHAnsi" w:cstheme="minorHAnsi"/>
          <w:color w:val="000000" w:themeColor="text1"/>
          <w:sz w:val="22"/>
          <w:szCs w:val="22"/>
        </w:rPr>
        <w:t>, focusing on data processing and pipeline development.</w:t>
      </w:r>
    </w:p>
    <w:p w14:paraId="783AC9ED" w14:textId="41D92CDB" w:rsidR="00745E8D" w:rsidRPr="00434E76" w:rsidRDefault="007C50E4" w:rsidP="00434E76">
      <w:pPr>
        <w:pStyle w:val="ListParagraph"/>
        <w:numPr>
          <w:ilvl w:val="0"/>
          <w:numId w:val="17"/>
        </w:numPr>
        <w:spacing w:line="340" w:lineRule="exact"/>
        <w:rPr>
          <w:rFonts w:asciiTheme="minorHAnsi" w:eastAsia="Arial Unicode MS" w:hAnsiTheme="minorHAnsi" w:cstheme="minorHAnsi"/>
          <w:b/>
          <w:color w:val="000000" w:themeColor="text1"/>
          <w:sz w:val="22"/>
          <w:szCs w:val="22"/>
        </w:rPr>
      </w:pPr>
      <w:r w:rsidRPr="007C50E4">
        <w:rPr>
          <w:rFonts w:asciiTheme="minorHAnsi" w:eastAsia="Arial Unicode MS" w:hAnsiTheme="minorHAnsi" w:cstheme="minorHAnsi"/>
          <w:color w:val="000000" w:themeColor="text1"/>
          <w:sz w:val="22"/>
          <w:szCs w:val="22"/>
        </w:rPr>
        <w:t>Having</w:t>
      </w:r>
      <w:r w:rsidR="003D5DB5">
        <w:rPr>
          <w:rFonts w:asciiTheme="minorHAnsi" w:eastAsia="Arial Unicode MS" w:hAnsiTheme="minorHAnsi" w:cstheme="minorHAnsi"/>
          <w:color w:val="000000" w:themeColor="text1"/>
          <w:sz w:val="22"/>
          <w:szCs w:val="22"/>
        </w:rPr>
        <w:t xml:space="preserve"> around </w:t>
      </w:r>
      <w:r w:rsidR="00C22F58">
        <w:rPr>
          <w:rFonts w:asciiTheme="minorHAnsi" w:eastAsia="Arial Unicode MS" w:hAnsiTheme="minorHAnsi" w:cstheme="minorHAnsi"/>
          <w:color w:val="000000" w:themeColor="text1"/>
          <w:sz w:val="22"/>
          <w:szCs w:val="22"/>
        </w:rPr>
        <w:t>1</w:t>
      </w:r>
      <w:r w:rsidR="003D5DB5">
        <w:rPr>
          <w:rFonts w:asciiTheme="minorHAnsi" w:eastAsia="Arial Unicode MS" w:hAnsiTheme="minorHAnsi" w:cstheme="minorHAnsi"/>
          <w:color w:val="000000" w:themeColor="text1"/>
          <w:sz w:val="22"/>
          <w:szCs w:val="22"/>
        </w:rPr>
        <w:t xml:space="preserve"> </w:t>
      </w:r>
      <w:r w:rsidR="00576605">
        <w:rPr>
          <w:rFonts w:asciiTheme="minorHAnsi" w:eastAsia="Arial Unicode MS" w:hAnsiTheme="minorHAnsi" w:cstheme="minorHAnsi"/>
          <w:color w:val="000000" w:themeColor="text1"/>
          <w:sz w:val="22"/>
          <w:szCs w:val="22"/>
        </w:rPr>
        <w:t>y</w:t>
      </w:r>
      <w:r w:rsidRPr="007C50E4">
        <w:rPr>
          <w:rFonts w:asciiTheme="minorHAnsi" w:eastAsia="Arial Unicode MS" w:hAnsiTheme="minorHAnsi" w:cstheme="minorHAnsi"/>
          <w:b/>
          <w:color w:val="000000" w:themeColor="text1"/>
          <w:sz w:val="22"/>
          <w:szCs w:val="22"/>
        </w:rPr>
        <w:t>ea</w:t>
      </w:r>
      <w:r w:rsidR="00C22F58">
        <w:rPr>
          <w:rFonts w:asciiTheme="minorHAnsi" w:eastAsia="Arial Unicode MS" w:hAnsiTheme="minorHAnsi" w:cstheme="minorHAnsi"/>
          <w:b/>
          <w:color w:val="000000" w:themeColor="text1"/>
          <w:sz w:val="22"/>
          <w:szCs w:val="22"/>
        </w:rPr>
        <w:t>r</w:t>
      </w:r>
      <w:r w:rsidRPr="007C50E4">
        <w:rPr>
          <w:rFonts w:asciiTheme="minorHAnsi" w:eastAsia="Arial Unicode MS" w:hAnsiTheme="minorHAnsi" w:cstheme="minorHAnsi"/>
          <w:color w:val="000000" w:themeColor="text1"/>
          <w:sz w:val="22"/>
          <w:szCs w:val="22"/>
        </w:rPr>
        <w:t xml:space="preserve"> of experience in </w:t>
      </w:r>
      <w:r w:rsidRPr="007C50E4">
        <w:rPr>
          <w:rFonts w:asciiTheme="minorHAnsi" w:eastAsia="Arial Unicode MS" w:hAnsiTheme="minorHAnsi" w:cstheme="minorHAnsi"/>
          <w:b/>
          <w:color w:val="000000" w:themeColor="text1"/>
          <w:sz w:val="22"/>
          <w:szCs w:val="22"/>
        </w:rPr>
        <w:t xml:space="preserve">Performance Testing </w:t>
      </w:r>
      <w:r w:rsidRPr="007C50E4">
        <w:rPr>
          <w:rFonts w:asciiTheme="minorHAnsi" w:eastAsia="Arial Unicode MS" w:hAnsiTheme="minorHAnsi" w:cstheme="minorHAnsi"/>
          <w:color w:val="000000" w:themeColor="text1"/>
          <w:sz w:val="22"/>
          <w:szCs w:val="22"/>
        </w:rPr>
        <w:t>using</w:t>
      </w:r>
      <w:r w:rsidR="007260B8">
        <w:rPr>
          <w:rFonts w:asciiTheme="minorHAnsi" w:eastAsia="Arial Unicode MS" w:hAnsiTheme="minorHAnsi" w:cstheme="minorHAnsi"/>
          <w:color w:val="000000" w:themeColor="text1"/>
          <w:sz w:val="22"/>
          <w:szCs w:val="22"/>
        </w:rPr>
        <w:t xml:space="preserve"> </w:t>
      </w:r>
      <w:r w:rsidR="007260B8">
        <w:rPr>
          <w:rFonts w:asciiTheme="minorHAnsi" w:eastAsia="Arial Unicode MS" w:hAnsiTheme="minorHAnsi" w:cstheme="minorHAnsi"/>
          <w:b/>
          <w:color w:val="000000" w:themeColor="text1"/>
          <w:sz w:val="22"/>
          <w:szCs w:val="22"/>
        </w:rPr>
        <w:t>Apache J</w:t>
      </w:r>
      <w:r w:rsidRPr="007C50E4">
        <w:rPr>
          <w:rFonts w:asciiTheme="minorHAnsi" w:eastAsia="Arial Unicode MS" w:hAnsiTheme="minorHAnsi" w:cstheme="minorHAnsi"/>
          <w:b/>
          <w:color w:val="000000" w:themeColor="text1"/>
          <w:sz w:val="22"/>
          <w:szCs w:val="22"/>
        </w:rPr>
        <w:t>Meter</w:t>
      </w:r>
      <w:r w:rsidR="00B35895">
        <w:rPr>
          <w:rFonts w:asciiTheme="minorHAnsi" w:eastAsia="Arial Unicode MS" w:hAnsiTheme="minorHAnsi" w:cstheme="minorHAnsi"/>
          <w:b/>
          <w:color w:val="000000" w:themeColor="text1"/>
          <w:sz w:val="22"/>
          <w:szCs w:val="22"/>
        </w:rPr>
        <w:t>.</w:t>
      </w:r>
    </w:p>
    <w:p w14:paraId="02618C4D" w14:textId="3C1FDB5D" w:rsidR="00745E8D" w:rsidRDefault="00C22F58" w:rsidP="00745E8D">
      <w:pPr>
        <w:pStyle w:val="ListParagraph"/>
        <w:numPr>
          <w:ilvl w:val="0"/>
          <w:numId w:val="17"/>
        </w:numPr>
        <w:spacing w:line="340" w:lineRule="exact"/>
        <w:rPr>
          <w:rFonts w:asciiTheme="minorHAnsi" w:eastAsia="Arial Unicode MS" w:hAnsiTheme="minorHAnsi" w:cstheme="minorHAnsi"/>
          <w:b/>
          <w:color w:val="000000" w:themeColor="text1"/>
          <w:sz w:val="22"/>
          <w:szCs w:val="22"/>
        </w:rPr>
      </w:pPr>
      <w:r>
        <w:rPr>
          <w:rFonts w:asciiTheme="minorHAnsi" w:eastAsia="Arial Unicode MS" w:hAnsiTheme="minorHAnsi" w:cstheme="minorHAnsi"/>
          <w:color w:val="000000" w:themeColor="text1"/>
          <w:sz w:val="22"/>
          <w:szCs w:val="22"/>
        </w:rPr>
        <w:t>E</w:t>
      </w:r>
      <w:r w:rsidR="00745E8D">
        <w:rPr>
          <w:rFonts w:asciiTheme="minorHAnsi" w:eastAsia="Arial Unicode MS" w:hAnsiTheme="minorHAnsi" w:cstheme="minorHAnsi"/>
          <w:color w:val="000000" w:themeColor="text1"/>
          <w:sz w:val="22"/>
          <w:szCs w:val="22"/>
        </w:rPr>
        <w:t xml:space="preserve">xperience in </w:t>
      </w:r>
      <w:r w:rsidR="00745E8D">
        <w:rPr>
          <w:rFonts w:asciiTheme="minorHAnsi" w:eastAsia="Arial Unicode MS" w:hAnsiTheme="minorHAnsi" w:cstheme="minorHAnsi"/>
          <w:b/>
          <w:bCs/>
          <w:color w:val="000000" w:themeColor="text1"/>
          <w:sz w:val="22"/>
          <w:szCs w:val="22"/>
        </w:rPr>
        <w:t xml:space="preserve">PTLC </w:t>
      </w:r>
      <w:r w:rsidR="00745E8D">
        <w:rPr>
          <w:rFonts w:asciiTheme="minorHAnsi" w:eastAsia="Arial Unicode MS" w:hAnsiTheme="minorHAnsi" w:cstheme="minorHAnsi"/>
          <w:color w:val="000000" w:themeColor="text1"/>
          <w:sz w:val="22"/>
          <w:szCs w:val="22"/>
        </w:rPr>
        <w:t>(</w:t>
      </w:r>
      <w:r w:rsidR="00745E8D" w:rsidRPr="00745E8D">
        <w:rPr>
          <w:rFonts w:asciiTheme="minorHAnsi" w:eastAsia="Arial Unicode MS" w:hAnsiTheme="minorHAnsi" w:cstheme="minorHAnsi"/>
          <w:b/>
          <w:bCs/>
          <w:color w:val="000000" w:themeColor="text1"/>
          <w:sz w:val="22"/>
          <w:szCs w:val="22"/>
        </w:rPr>
        <w:t>Performance Testing Life Cycle</w:t>
      </w:r>
      <w:r w:rsidR="00745E8D">
        <w:rPr>
          <w:rFonts w:asciiTheme="minorHAnsi" w:eastAsia="Arial Unicode MS" w:hAnsiTheme="minorHAnsi" w:cstheme="minorHAnsi"/>
          <w:color w:val="000000" w:themeColor="text1"/>
          <w:sz w:val="22"/>
          <w:szCs w:val="22"/>
        </w:rPr>
        <w:t>) including test planning, script development and reporting.</w:t>
      </w:r>
    </w:p>
    <w:p w14:paraId="5DABD67E" w14:textId="6789F9A7" w:rsidR="007C50E4" w:rsidRPr="00745E8D" w:rsidRDefault="00C36F48" w:rsidP="00745E8D">
      <w:pPr>
        <w:pStyle w:val="ListParagraph"/>
        <w:widowControl w:val="0"/>
        <w:numPr>
          <w:ilvl w:val="0"/>
          <w:numId w:val="17"/>
        </w:numPr>
        <w:suppressAutoHyphens/>
        <w:overflowPunct w:val="0"/>
        <w:autoSpaceDE w:val="0"/>
        <w:spacing w:line="340" w:lineRule="exact"/>
        <w:ind w:right="450"/>
        <w:textAlignment w:val="baseline"/>
        <w:rPr>
          <w:rFonts w:asciiTheme="minorHAnsi" w:eastAsia="BatangChe" w:hAnsiTheme="minorHAnsi" w:cstheme="minorHAnsi"/>
          <w:color w:val="000000" w:themeColor="text1"/>
          <w:sz w:val="22"/>
          <w:szCs w:val="22"/>
        </w:rPr>
      </w:pPr>
      <w:r w:rsidRPr="00745E8D">
        <w:rPr>
          <w:rFonts w:asciiTheme="minorHAnsi" w:eastAsia="BatangChe" w:hAnsiTheme="minorHAnsi" w:cstheme="minorHAnsi"/>
          <w:color w:val="000000" w:themeColor="text1"/>
          <w:sz w:val="22"/>
          <w:szCs w:val="22"/>
        </w:rPr>
        <w:t>Expertise</w:t>
      </w:r>
      <w:r w:rsidR="007C50E4" w:rsidRPr="00745E8D">
        <w:rPr>
          <w:rFonts w:asciiTheme="minorHAnsi" w:eastAsia="BatangChe" w:hAnsiTheme="minorHAnsi" w:cstheme="minorHAnsi"/>
          <w:color w:val="000000" w:themeColor="text1"/>
          <w:sz w:val="22"/>
          <w:szCs w:val="22"/>
        </w:rPr>
        <w:t xml:space="preserve"> </w:t>
      </w:r>
      <w:r>
        <w:rPr>
          <w:rFonts w:asciiTheme="minorHAnsi" w:eastAsia="BatangChe" w:hAnsiTheme="minorHAnsi" w:cstheme="minorHAnsi"/>
          <w:color w:val="000000" w:themeColor="text1"/>
          <w:sz w:val="22"/>
          <w:szCs w:val="22"/>
        </w:rPr>
        <w:t xml:space="preserve">in Performance testing using </w:t>
      </w:r>
      <w:r w:rsidRPr="00C36F48">
        <w:rPr>
          <w:rFonts w:asciiTheme="minorHAnsi" w:eastAsia="BatangChe" w:hAnsiTheme="minorHAnsi" w:cstheme="minorHAnsi"/>
          <w:b/>
          <w:bCs/>
          <w:color w:val="000000" w:themeColor="text1"/>
          <w:sz w:val="22"/>
          <w:szCs w:val="22"/>
        </w:rPr>
        <w:t>Web</w:t>
      </w:r>
      <w:r>
        <w:rPr>
          <w:rFonts w:asciiTheme="minorHAnsi" w:eastAsia="BatangChe" w:hAnsiTheme="minorHAnsi" w:cstheme="minorHAnsi"/>
          <w:b/>
          <w:bCs/>
          <w:color w:val="000000" w:themeColor="text1"/>
          <w:sz w:val="22"/>
          <w:szCs w:val="22"/>
        </w:rPr>
        <w:t xml:space="preserve"> </w:t>
      </w:r>
      <w:r>
        <w:rPr>
          <w:rFonts w:asciiTheme="minorHAnsi" w:eastAsia="BatangChe" w:hAnsiTheme="minorHAnsi" w:cstheme="minorHAnsi"/>
          <w:color w:val="000000" w:themeColor="text1"/>
          <w:sz w:val="22"/>
          <w:szCs w:val="22"/>
        </w:rPr>
        <w:t xml:space="preserve">and </w:t>
      </w:r>
      <w:r w:rsidRPr="00C36F48">
        <w:rPr>
          <w:rFonts w:asciiTheme="minorHAnsi" w:eastAsia="BatangChe" w:hAnsiTheme="minorHAnsi" w:cstheme="minorHAnsi"/>
          <w:b/>
          <w:bCs/>
          <w:color w:val="000000" w:themeColor="text1"/>
          <w:sz w:val="22"/>
          <w:szCs w:val="22"/>
        </w:rPr>
        <w:t>Web services protocols</w:t>
      </w:r>
      <w:r w:rsidR="007C50E4" w:rsidRPr="00745E8D">
        <w:rPr>
          <w:rFonts w:asciiTheme="minorHAnsi" w:eastAsia="BatangChe" w:hAnsiTheme="minorHAnsi" w:cstheme="minorHAnsi"/>
          <w:b/>
          <w:bCs/>
          <w:color w:val="000000" w:themeColor="text1"/>
          <w:sz w:val="22"/>
          <w:szCs w:val="22"/>
        </w:rPr>
        <w:t>.</w:t>
      </w:r>
    </w:p>
    <w:p w14:paraId="3E3DDED8" w14:textId="35D57296" w:rsidR="007C50E4" w:rsidRPr="007C50E4" w:rsidRDefault="007C50E4" w:rsidP="007C50E4">
      <w:pPr>
        <w:pStyle w:val="ListParagraph"/>
        <w:widowControl w:val="0"/>
        <w:numPr>
          <w:ilvl w:val="0"/>
          <w:numId w:val="17"/>
        </w:numPr>
        <w:suppressAutoHyphens/>
        <w:overflowPunct w:val="0"/>
        <w:autoSpaceDE w:val="0"/>
        <w:spacing w:line="340" w:lineRule="exact"/>
        <w:ind w:right="450"/>
        <w:textAlignment w:val="baseline"/>
        <w:rPr>
          <w:rFonts w:asciiTheme="minorHAnsi" w:eastAsia="BatangChe" w:hAnsiTheme="minorHAnsi" w:cstheme="minorHAnsi"/>
          <w:color w:val="000000" w:themeColor="text1"/>
          <w:sz w:val="22"/>
          <w:szCs w:val="22"/>
        </w:rPr>
      </w:pPr>
      <w:r w:rsidRPr="007C50E4">
        <w:rPr>
          <w:rFonts w:asciiTheme="minorHAnsi" w:eastAsia="BatangChe" w:hAnsiTheme="minorHAnsi" w:cstheme="minorHAnsi"/>
          <w:color w:val="000000" w:themeColor="text1"/>
          <w:sz w:val="22"/>
          <w:szCs w:val="22"/>
        </w:rPr>
        <w:t xml:space="preserve">Having exposure to various aspects of performance testing includes </w:t>
      </w:r>
      <w:r w:rsidRPr="007C50E4">
        <w:rPr>
          <w:rFonts w:asciiTheme="minorHAnsi" w:eastAsia="BatangChe" w:hAnsiTheme="minorHAnsi" w:cstheme="minorHAnsi"/>
          <w:b/>
          <w:color w:val="000000" w:themeColor="text1"/>
          <w:sz w:val="22"/>
          <w:szCs w:val="22"/>
        </w:rPr>
        <w:t>requirement gathering</w:t>
      </w:r>
      <w:r w:rsidRPr="007C50E4">
        <w:rPr>
          <w:rFonts w:asciiTheme="minorHAnsi" w:eastAsia="BatangChe" w:hAnsiTheme="minorHAnsi" w:cstheme="minorHAnsi"/>
          <w:color w:val="000000" w:themeColor="text1"/>
          <w:sz w:val="22"/>
          <w:szCs w:val="22"/>
        </w:rPr>
        <w:t xml:space="preserve">, involved in preparing </w:t>
      </w:r>
      <w:r w:rsidRPr="007C50E4">
        <w:rPr>
          <w:rFonts w:asciiTheme="minorHAnsi" w:eastAsia="BatangChe" w:hAnsiTheme="minorHAnsi" w:cstheme="minorHAnsi"/>
          <w:b/>
          <w:bCs/>
          <w:color w:val="000000" w:themeColor="text1"/>
          <w:sz w:val="22"/>
          <w:szCs w:val="22"/>
        </w:rPr>
        <w:t>test plan</w:t>
      </w:r>
      <w:r w:rsidRPr="007C50E4">
        <w:rPr>
          <w:rFonts w:asciiTheme="minorHAnsi" w:eastAsia="BatangChe" w:hAnsiTheme="minorHAnsi" w:cstheme="minorHAnsi"/>
          <w:b/>
          <w:color w:val="000000" w:themeColor="text1"/>
          <w:sz w:val="22"/>
          <w:szCs w:val="22"/>
        </w:rPr>
        <w:t xml:space="preserve"> </w:t>
      </w:r>
      <w:r w:rsidRPr="007C50E4">
        <w:rPr>
          <w:rFonts w:asciiTheme="minorHAnsi" w:eastAsia="BatangChe" w:hAnsiTheme="minorHAnsi" w:cstheme="minorHAnsi"/>
          <w:color w:val="000000" w:themeColor="text1"/>
          <w:sz w:val="22"/>
          <w:szCs w:val="22"/>
        </w:rPr>
        <w:t xml:space="preserve">and </w:t>
      </w:r>
      <w:r w:rsidRPr="007C50E4">
        <w:rPr>
          <w:rFonts w:asciiTheme="minorHAnsi" w:eastAsia="BatangChe" w:hAnsiTheme="minorHAnsi" w:cstheme="minorHAnsi"/>
          <w:b/>
          <w:bCs/>
          <w:color w:val="000000" w:themeColor="text1"/>
          <w:sz w:val="22"/>
          <w:szCs w:val="22"/>
        </w:rPr>
        <w:t xml:space="preserve">test </w:t>
      </w:r>
      <w:r w:rsidR="00210623">
        <w:rPr>
          <w:rFonts w:asciiTheme="minorHAnsi" w:eastAsia="BatangChe" w:hAnsiTheme="minorHAnsi" w:cstheme="minorHAnsi"/>
          <w:b/>
          <w:bCs/>
          <w:color w:val="000000" w:themeColor="text1"/>
          <w:sz w:val="22"/>
          <w:szCs w:val="22"/>
        </w:rPr>
        <w:t>scenarios</w:t>
      </w:r>
      <w:r w:rsidRPr="007C50E4">
        <w:rPr>
          <w:rFonts w:asciiTheme="minorHAnsi" w:eastAsia="BatangChe" w:hAnsiTheme="minorHAnsi" w:cstheme="minorHAnsi"/>
          <w:color w:val="000000" w:themeColor="text1"/>
          <w:sz w:val="22"/>
          <w:szCs w:val="22"/>
        </w:rPr>
        <w:t>.</w:t>
      </w:r>
    </w:p>
    <w:p w14:paraId="5E43CEE3" w14:textId="0D35CF45" w:rsidR="007C50E4" w:rsidRPr="007C50E4" w:rsidRDefault="007C50E4" w:rsidP="007C50E4">
      <w:pPr>
        <w:pStyle w:val="ListParagraph"/>
        <w:widowControl w:val="0"/>
        <w:numPr>
          <w:ilvl w:val="0"/>
          <w:numId w:val="17"/>
        </w:numPr>
        <w:suppressAutoHyphens/>
        <w:overflowPunct w:val="0"/>
        <w:autoSpaceDE w:val="0"/>
        <w:spacing w:line="340" w:lineRule="exact"/>
        <w:ind w:right="450"/>
        <w:textAlignment w:val="baseline"/>
        <w:rPr>
          <w:rFonts w:asciiTheme="minorHAnsi" w:eastAsia="BatangChe" w:hAnsiTheme="minorHAnsi" w:cstheme="minorHAnsi"/>
          <w:color w:val="000000" w:themeColor="text1"/>
          <w:sz w:val="22"/>
          <w:szCs w:val="22"/>
        </w:rPr>
      </w:pPr>
      <w:r w:rsidRPr="007C50E4">
        <w:rPr>
          <w:rFonts w:asciiTheme="minorHAnsi" w:eastAsia="BatangChe" w:hAnsiTheme="minorHAnsi" w:cstheme="minorHAnsi"/>
          <w:color w:val="000000" w:themeColor="text1"/>
          <w:sz w:val="22"/>
          <w:szCs w:val="22"/>
        </w:rPr>
        <w:t xml:space="preserve">Good working experience on </w:t>
      </w:r>
      <w:r w:rsidRPr="007C50E4">
        <w:rPr>
          <w:rFonts w:asciiTheme="minorHAnsi" w:eastAsia="BatangChe" w:hAnsiTheme="minorHAnsi" w:cstheme="minorHAnsi"/>
          <w:b/>
          <w:color w:val="000000" w:themeColor="text1"/>
          <w:sz w:val="22"/>
          <w:szCs w:val="22"/>
        </w:rPr>
        <w:t>Correlation</w:t>
      </w:r>
      <w:r w:rsidRPr="007C50E4">
        <w:rPr>
          <w:rFonts w:asciiTheme="minorHAnsi" w:eastAsia="BatangChe" w:hAnsiTheme="minorHAnsi" w:cstheme="minorHAnsi"/>
          <w:color w:val="000000" w:themeColor="text1"/>
          <w:sz w:val="22"/>
          <w:szCs w:val="22"/>
        </w:rPr>
        <w:t xml:space="preserve">, </w:t>
      </w:r>
      <w:r w:rsidRPr="007C50E4">
        <w:rPr>
          <w:rFonts w:asciiTheme="minorHAnsi" w:eastAsia="BatangChe" w:hAnsiTheme="minorHAnsi" w:cstheme="minorHAnsi"/>
          <w:b/>
          <w:color w:val="000000" w:themeColor="text1"/>
          <w:sz w:val="22"/>
          <w:szCs w:val="22"/>
        </w:rPr>
        <w:t>Parameterization</w:t>
      </w:r>
      <w:r w:rsidRPr="007C50E4">
        <w:rPr>
          <w:rFonts w:asciiTheme="minorHAnsi" w:eastAsia="BatangChe" w:hAnsiTheme="minorHAnsi" w:cstheme="minorHAnsi"/>
          <w:color w:val="000000" w:themeColor="text1"/>
          <w:sz w:val="22"/>
          <w:szCs w:val="22"/>
        </w:rPr>
        <w:t xml:space="preserve">, </w:t>
      </w:r>
      <w:r w:rsidRPr="007C50E4">
        <w:rPr>
          <w:rFonts w:asciiTheme="minorHAnsi" w:eastAsia="BatangChe" w:hAnsiTheme="minorHAnsi" w:cstheme="minorHAnsi"/>
          <w:b/>
          <w:color w:val="000000" w:themeColor="text1"/>
          <w:sz w:val="22"/>
          <w:szCs w:val="22"/>
        </w:rPr>
        <w:t>Page Validation</w:t>
      </w:r>
      <w:r w:rsidRPr="007C50E4">
        <w:rPr>
          <w:rFonts w:asciiTheme="minorHAnsi" w:eastAsia="BatangChe" w:hAnsiTheme="minorHAnsi" w:cstheme="minorHAnsi"/>
          <w:color w:val="000000" w:themeColor="text1"/>
          <w:sz w:val="22"/>
          <w:szCs w:val="22"/>
        </w:rPr>
        <w:t xml:space="preserve">, </w:t>
      </w:r>
      <w:r w:rsidRPr="007C50E4">
        <w:rPr>
          <w:rFonts w:asciiTheme="minorHAnsi" w:eastAsia="BatangChe" w:hAnsiTheme="minorHAnsi" w:cstheme="minorHAnsi"/>
          <w:b/>
          <w:color w:val="000000" w:themeColor="text1"/>
          <w:sz w:val="22"/>
          <w:szCs w:val="22"/>
        </w:rPr>
        <w:t>Debugging</w:t>
      </w:r>
      <w:r w:rsidRPr="007C50E4">
        <w:rPr>
          <w:rFonts w:asciiTheme="minorHAnsi" w:eastAsia="BatangChe" w:hAnsiTheme="minorHAnsi" w:cstheme="minorHAnsi"/>
          <w:color w:val="000000" w:themeColor="text1"/>
          <w:sz w:val="22"/>
          <w:szCs w:val="22"/>
        </w:rPr>
        <w:t xml:space="preserve"> and </w:t>
      </w:r>
      <w:r w:rsidRPr="007C50E4">
        <w:rPr>
          <w:rFonts w:asciiTheme="minorHAnsi" w:eastAsia="BatangChe" w:hAnsiTheme="minorHAnsi" w:cstheme="minorHAnsi"/>
          <w:b/>
          <w:color w:val="000000" w:themeColor="text1"/>
          <w:sz w:val="22"/>
          <w:szCs w:val="22"/>
        </w:rPr>
        <w:t>Analyzing</w:t>
      </w:r>
      <w:r w:rsidRPr="007C50E4">
        <w:rPr>
          <w:rFonts w:asciiTheme="minorHAnsi" w:eastAsia="BatangChe" w:hAnsiTheme="minorHAnsi" w:cstheme="minorHAnsi"/>
          <w:color w:val="000000" w:themeColor="text1"/>
          <w:sz w:val="22"/>
          <w:szCs w:val="22"/>
        </w:rPr>
        <w:t xml:space="preserve"> results using </w:t>
      </w:r>
      <w:r w:rsidRPr="007C50E4">
        <w:rPr>
          <w:rFonts w:asciiTheme="minorHAnsi" w:eastAsia="BatangChe" w:hAnsiTheme="minorHAnsi" w:cstheme="minorHAnsi"/>
          <w:b/>
          <w:bCs/>
          <w:color w:val="000000" w:themeColor="text1"/>
          <w:sz w:val="22"/>
          <w:szCs w:val="22"/>
        </w:rPr>
        <w:t>JMete</w:t>
      </w:r>
      <w:r w:rsidR="003A1A25">
        <w:rPr>
          <w:rFonts w:asciiTheme="minorHAnsi" w:eastAsia="BatangChe" w:hAnsiTheme="minorHAnsi" w:cstheme="minorHAnsi"/>
          <w:b/>
          <w:bCs/>
          <w:color w:val="000000" w:themeColor="text1"/>
          <w:sz w:val="22"/>
          <w:szCs w:val="22"/>
        </w:rPr>
        <w:t>r</w:t>
      </w:r>
      <w:r w:rsidR="00745E8D">
        <w:rPr>
          <w:rFonts w:asciiTheme="minorHAnsi" w:eastAsia="BatangChe" w:hAnsiTheme="minorHAnsi" w:cstheme="minorHAnsi"/>
          <w:b/>
          <w:bCs/>
          <w:color w:val="000000" w:themeColor="text1"/>
          <w:sz w:val="22"/>
          <w:szCs w:val="22"/>
        </w:rPr>
        <w:t>.</w:t>
      </w:r>
    </w:p>
    <w:p w14:paraId="3022C2FC" w14:textId="3F229CEB" w:rsidR="00D57AFD" w:rsidRDefault="00D57AFD" w:rsidP="007C50E4">
      <w:pPr>
        <w:pStyle w:val="ListParagraph"/>
        <w:widowControl w:val="0"/>
        <w:numPr>
          <w:ilvl w:val="0"/>
          <w:numId w:val="17"/>
        </w:numPr>
        <w:suppressAutoHyphens/>
        <w:overflowPunct w:val="0"/>
        <w:autoSpaceDE w:val="0"/>
        <w:spacing w:line="340" w:lineRule="exact"/>
        <w:ind w:right="450"/>
        <w:textAlignment w:val="baseline"/>
        <w:rPr>
          <w:rFonts w:asciiTheme="minorHAnsi" w:eastAsia="BatangChe" w:hAnsiTheme="minorHAnsi" w:cstheme="minorHAnsi"/>
          <w:color w:val="000000" w:themeColor="text1"/>
          <w:sz w:val="22"/>
          <w:szCs w:val="22"/>
        </w:rPr>
      </w:pPr>
      <w:r>
        <w:rPr>
          <w:rFonts w:asciiTheme="minorHAnsi" w:eastAsia="BatangChe" w:hAnsiTheme="minorHAnsi" w:cstheme="minorHAnsi"/>
          <w:color w:val="000000" w:themeColor="text1"/>
          <w:sz w:val="22"/>
          <w:szCs w:val="22"/>
        </w:rPr>
        <w:t xml:space="preserve">Integrated </w:t>
      </w:r>
      <w:r w:rsidRPr="00D57AFD">
        <w:rPr>
          <w:rFonts w:asciiTheme="minorHAnsi" w:eastAsia="BatangChe" w:hAnsiTheme="minorHAnsi" w:cstheme="minorHAnsi"/>
          <w:b/>
          <w:bCs/>
          <w:color w:val="000000" w:themeColor="text1"/>
          <w:sz w:val="22"/>
          <w:szCs w:val="22"/>
        </w:rPr>
        <w:t>InfluxDB</w:t>
      </w:r>
      <w:r>
        <w:rPr>
          <w:rFonts w:asciiTheme="minorHAnsi" w:eastAsia="BatangChe" w:hAnsiTheme="minorHAnsi" w:cstheme="minorHAnsi"/>
          <w:color w:val="000000" w:themeColor="text1"/>
          <w:sz w:val="22"/>
          <w:szCs w:val="22"/>
        </w:rPr>
        <w:t xml:space="preserve"> with JMeter to capture performance metrics and visualize results using </w:t>
      </w:r>
      <w:r w:rsidRPr="00D57AFD">
        <w:rPr>
          <w:rFonts w:asciiTheme="minorHAnsi" w:eastAsia="BatangChe" w:hAnsiTheme="minorHAnsi" w:cstheme="minorHAnsi"/>
          <w:b/>
          <w:bCs/>
          <w:color w:val="000000" w:themeColor="text1"/>
          <w:sz w:val="22"/>
          <w:szCs w:val="22"/>
        </w:rPr>
        <w:t>Grafana</w:t>
      </w:r>
      <w:r>
        <w:rPr>
          <w:rFonts w:asciiTheme="minorHAnsi" w:eastAsia="BatangChe" w:hAnsiTheme="minorHAnsi" w:cstheme="minorHAnsi"/>
          <w:color w:val="000000" w:themeColor="text1"/>
          <w:sz w:val="22"/>
          <w:szCs w:val="22"/>
        </w:rPr>
        <w:t xml:space="preserve"> for detailed analysis.</w:t>
      </w:r>
    </w:p>
    <w:p w14:paraId="1D16BC85" w14:textId="52916D81" w:rsidR="007C50E4" w:rsidRPr="007C50E4" w:rsidRDefault="007C50E4" w:rsidP="007C50E4">
      <w:pPr>
        <w:pStyle w:val="ListParagraph"/>
        <w:widowControl w:val="0"/>
        <w:numPr>
          <w:ilvl w:val="0"/>
          <w:numId w:val="17"/>
        </w:numPr>
        <w:suppressAutoHyphens/>
        <w:overflowPunct w:val="0"/>
        <w:autoSpaceDE w:val="0"/>
        <w:spacing w:line="340" w:lineRule="exact"/>
        <w:ind w:right="450"/>
        <w:textAlignment w:val="baseline"/>
        <w:rPr>
          <w:rFonts w:asciiTheme="minorHAnsi" w:eastAsia="BatangChe" w:hAnsiTheme="minorHAnsi" w:cstheme="minorHAnsi"/>
          <w:color w:val="000000" w:themeColor="text1"/>
          <w:sz w:val="22"/>
          <w:szCs w:val="22"/>
        </w:rPr>
      </w:pPr>
      <w:r w:rsidRPr="007C50E4">
        <w:rPr>
          <w:rFonts w:asciiTheme="minorHAnsi" w:eastAsia="BatangChe" w:hAnsiTheme="minorHAnsi" w:cstheme="minorHAnsi"/>
          <w:color w:val="000000" w:themeColor="text1"/>
          <w:sz w:val="22"/>
          <w:szCs w:val="22"/>
        </w:rPr>
        <w:t xml:space="preserve">Experience in preparing </w:t>
      </w:r>
      <w:r w:rsidRPr="007C50E4">
        <w:rPr>
          <w:rFonts w:asciiTheme="minorHAnsi" w:eastAsia="BatangChe" w:hAnsiTheme="minorHAnsi" w:cstheme="minorHAnsi"/>
          <w:b/>
          <w:color w:val="000000" w:themeColor="text1"/>
          <w:sz w:val="22"/>
          <w:szCs w:val="22"/>
        </w:rPr>
        <w:t>Proof of concept (POC)</w:t>
      </w:r>
      <w:r w:rsidRPr="007C50E4">
        <w:rPr>
          <w:rFonts w:asciiTheme="minorHAnsi" w:eastAsia="BatangChe" w:hAnsiTheme="minorHAnsi" w:cstheme="minorHAnsi"/>
          <w:color w:val="000000" w:themeColor="text1"/>
          <w:sz w:val="22"/>
          <w:szCs w:val="22"/>
        </w:rPr>
        <w:t xml:space="preserve">, </w:t>
      </w:r>
      <w:r w:rsidRPr="007C50E4">
        <w:rPr>
          <w:rFonts w:asciiTheme="minorHAnsi" w:eastAsia="BatangChe" w:hAnsiTheme="minorHAnsi" w:cstheme="minorHAnsi"/>
          <w:b/>
          <w:color w:val="000000" w:themeColor="text1"/>
          <w:sz w:val="22"/>
          <w:szCs w:val="22"/>
        </w:rPr>
        <w:t>Nonfunctional requirement (NFR)</w:t>
      </w:r>
      <w:r w:rsidRPr="007C50E4">
        <w:rPr>
          <w:rFonts w:asciiTheme="minorHAnsi" w:eastAsia="BatangChe" w:hAnsiTheme="minorHAnsi" w:cstheme="minorHAnsi"/>
          <w:color w:val="000000" w:themeColor="text1"/>
          <w:sz w:val="22"/>
          <w:szCs w:val="22"/>
        </w:rPr>
        <w:t xml:space="preserve"> Gathering</w:t>
      </w:r>
      <w:r w:rsidR="00745E8D">
        <w:rPr>
          <w:rFonts w:asciiTheme="minorHAnsi" w:eastAsia="BatangChe" w:hAnsiTheme="minorHAnsi" w:cstheme="minorHAnsi"/>
          <w:color w:val="000000" w:themeColor="text1"/>
          <w:sz w:val="22"/>
          <w:szCs w:val="22"/>
        </w:rPr>
        <w:t>.</w:t>
      </w:r>
    </w:p>
    <w:p w14:paraId="3777BC3F" w14:textId="7B8080C3" w:rsidR="00F660BD" w:rsidRPr="00F660BD" w:rsidRDefault="007C50E4" w:rsidP="00F660BD">
      <w:pPr>
        <w:pStyle w:val="ListParagraph"/>
        <w:widowControl w:val="0"/>
        <w:numPr>
          <w:ilvl w:val="0"/>
          <w:numId w:val="17"/>
        </w:numPr>
        <w:suppressAutoHyphens/>
        <w:overflowPunct w:val="0"/>
        <w:autoSpaceDE w:val="0"/>
        <w:spacing w:line="340" w:lineRule="exact"/>
        <w:ind w:right="450"/>
        <w:textAlignment w:val="baseline"/>
        <w:rPr>
          <w:rFonts w:asciiTheme="minorHAnsi" w:eastAsia="BatangChe" w:hAnsiTheme="minorHAnsi" w:cstheme="minorHAnsi"/>
          <w:color w:val="000000" w:themeColor="text1"/>
          <w:sz w:val="22"/>
          <w:szCs w:val="22"/>
        </w:rPr>
      </w:pPr>
      <w:r w:rsidRPr="007C50E4">
        <w:rPr>
          <w:rFonts w:asciiTheme="minorHAnsi" w:eastAsia="BatangChe" w:hAnsiTheme="minorHAnsi" w:cstheme="minorHAnsi"/>
          <w:color w:val="000000" w:themeColor="text1"/>
          <w:sz w:val="22"/>
          <w:szCs w:val="22"/>
        </w:rPr>
        <w:t xml:space="preserve">Having good experience in </w:t>
      </w:r>
      <w:r w:rsidRPr="007C50E4">
        <w:rPr>
          <w:rFonts w:asciiTheme="minorHAnsi" w:eastAsia="BatangChe" w:hAnsiTheme="minorHAnsi" w:cstheme="minorHAnsi"/>
          <w:b/>
          <w:color w:val="000000" w:themeColor="text1"/>
          <w:sz w:val="22"/>
          <w:szCs w:val="22"/>
        </w:rPr>
        <w:t>JMeter</w:t>
      </w:r>
      <w:r w:rsidRPr="007C50E4">
        <w:rPr>
          <w:rFonts w:asciiTheme="minorHAnsi" w:eastAsia="BatangChe" w:hAnsiTheme="minorHAnsi" w:cstheme="minorHAnsi"/>
          <w:color w:val="000000" w:themeColor="text1"/>
          <w:sz w:val="22"/>
          <w:szCs w:val="22"/>
        </w:rPr>
        <w:t xml:space="preserve"> Test element &amp; non-test element, Test plan, Thread group, Pre-Processor, timers, Samplers, Post processor, Config elements, Assertions, Listener &amp; HTTP Test script recorder.</w:t>
      </w:r>
    </w:p>
    <w:p w14:paraId="300F6F2B" w14:textId="055E796A" w:rsidR="00745E8D" w:rsidRDefault="007C50E4" w:rsidP="00745E8D">
      <w:pPr>
        <w:pStyle w:val="ListParagraph"/>
        <w:numPr>
          <w:ilvl w:val="0"/>
          <w:numId w:val="17"/>
        </w:numPr>
        <w:spacing w:line="360" w:lineRule="auto"/>
        <w:jc w:val="both"/>
        <w:rPr>
          <w:rFonts w:asciiTheme="minorHAnsi" w:hAnsiTheme="minorHAnsi" w:cstheme="minorHAnsi"/>
          <w:bCs/>
          <w:sz w:val="22"/>
          <w:szCs w:val="22"/>
        </w:rPr>
      </w:pPr>
      <w:r w:rsidRPr="007C50E4">
        <w:rPr>
          <w:rFonts w:asciiTheme="minorHAnsi" w:hAnsiTheme="minorHAnsi" w:cstheme="minorHAnsi"/>
          <w:bCs/>
          <w:sz w:val="22"/>
          <w:szCs w:val="22"/>
        </w:rPr>
        <w:t>Experience in</w:t>
      </w:r>
      <w:r w:rsidR="00F660BD">
        <w:rPr>
          <w:rFonts w:asciiTheme="minorHAnsi" w:hAnsiTheme="minorHAnsi" w:cstheme="minorHAnsi"/>
          <w:bCs/>
          <w:sz w:val="22"/>
          <w:szCs w:val="22"/>
        </w:rPr>
        <w:t xml:space="preserve"> desigining</w:t>
      </w:r>
      <w:r w:rsidRPr="007C50E4">
        <w:rPr>
          <w:rFonts w:asciiTheme="minorHAnsi" w:hAnsiTheme="minorHAnsi" w:cstheme="minorHAnsi"/>
          <w:bCs/>
          <w:sz w:val="22"/>
          <w:szCs w:val="22"/>
        </w:rPr>
        <w:t xml:space="preserve"> and executing Load, Stress and Endurance tests in JMeter.</w:t>
      </w:r>
    </w:p>
    <w:p w14:paraId="128A37C2" w14:textId="3A858A17" w:rsidR="007C50E4" w:rsidRPr="00745E8D" w:rsidRDefault="007C50E4" w:rsidP="00745E8D">
      <w:pPr>
        <w:pStyle w:val="ListParagraph"/>
        <w:numPr>
          <w:ilvl w:val="0"/>
          <w:numId w:val="17"/>
        </w:numPr>
        <w:spacing w:line="360" w:lineRule="auto"/>
        <w:jc w:val="both"/>
        <w:rPr>
          <w:rFonts w:asciiTheme="minorHAnsi" w:hAnsiTheme="minorHAnsi" w:cstheme="minorHAnsi"/>
          <w:bCs/>
          <w:sz w:val="22"/>
          <w:szCs w:val="22"/>
        </w:rPr>
      </w:pPr>
      <w:r w:rsidRPr="00745E8D">
        <w:rPr>
          <w:rFonts w:asciiTheme="minorHAnsi" w:eastAsia="BatangChe" w:hAnsiTheme="minorHAnsi" w:cstheme="minorHAnsi"/>
          <w:color w:val="000000" w:themeColor="text1"/>
          <w:sz w:val="22"/>
          <w:szCs w:val="22"/>
        </w:rPr>
        <w:t xml:space="preserve">Good understanding of </w:t>
      </w:r>
      <w:r w:rsidRPr="00745E8D">
        <w:rPr>
          <w:rFonts w:asciiTheme="minorHAnsi" w:eastAsia="BatangChe" w:hAnsiTheme="minorHAnsi" w:cstheme="minorHAnsi"/>
          <w:b/>
          <w:color w:val="000000" w:themeColor="text1"/>
          <w:sz w:val="22"/>
          <w:szCs w:val="22"/>
        </w:rPr>
        <w:t>Baseline</w:t>
      </w:r>
      <w:r w:rsidRPr="00745E8D">
        <w:rPr>
          <w:rFonts w:asciiTheme="minorHAnsi" w:eastAsia="BatangChe" w:hAnsiTheme="minorHAnsi" w:cstheme="minorHAnsi"/>
          <w:color w:val="000000" w:themeColor="text1"/>
          <w:sz w:val="22"/>
          <w:szCs w:val="22"/>
        </w:rPr>
        <w:t xml:space="preserve">, </w:t>
      </w:r>
      <w:r w:rsidRPr="00745E8D">
        <w:rPr>
          <w:rFonts w:asciiTheme="minorHAnsi" w:eastAsia="BatangChe" w:hAnsiTheme="minorHAnsi" w:cstheme="minorHAnsi"/>
          <w:b/>
          <w:bCs/>
          <w:color w:val="000000" w:themeColor="text1"/>
          <w:sz w:val="22"/>
          <w:szCs w:val="22"/>
        </w:rPr>
        <w:t xml:space="preserve">Load, Stress, Spike </w:t>
      </w:r>
      <w:r w:rsidRPr="00745E8D">
        <w:rPr>
          <w:rFonts w:asciiTheme="minorHAnsi" w:eastAsia="BatangChe" w:hAnsiTheme="minorHAnsi" w:cstheme="minorHAnsi"/>
          <w:bCs/>
          <w:color w:val="000000" w:themeColor="text1"/>
          <w:sz w:val="22"/>
          <w:szCs w:val="22"/>
        </w:rPr>
        <w:t>and</w:t>
      </w:r>
      <w:r w:rsidRPr="00745E8D">
        <w:rPr>
          <w:rFonts w:asciiTheme="minorHAnsi" w:eastAsia="BatangChe" w:hAnsiTheme="minorHAnsi" w:cstheme="minorHAnsi"/>
          <w:b/>
          <w:bCs/>
          <w:color w:val="000000" w:themeColor="text1"/>
          <w:sz w:val="22"/>
          <w:szCs w:val="22"/>
        </w:rPr>
        <w:t xml:space="preserve"> Endurance</w:t>
      </w:r>
      <w:r w:rsidRPr="00745E8D">
        <w:rPr>
          <w:rFonts w:asciiTheme="minorHAnsi" w:eastAsia="BatangChe" w:hAnsiTheme="minorHAnsi" w:cstheme="minorHAnsi"/>
          <w:color w:val="000000" w:themeColor="text1"/>
          <w:sz w:val="22"/>
          <w:szCs w:val="22"/>
        </w:rPr>
        <w:t xml:space="preserve"> testing.</w:t>
      </w:r>
    </w:p>
    <w:p w14:paraId="4EBC2250" w14:textId="2DCCCCC5" w:rsidR="007C50E4" w:rsidRPr="00D57AFD" w:rsidRDefault="007C50E4" w:rsidP="00D57AFD">
      <w:pPr>
        <w:pStyle w:val="ListParagraph"/>
        <w:numPr>
          <w:ilvl w:val="0"/>
          <w:numId w:val="17"/>
        </w:numPr>
        <w:shd w:val="clear" w:color="auto" w:fill="FFFFFF"/>
        <w:spacing w:line="340" w:lineRule="exact"/>
        <w:rPr>
          <w:rFonts w:asciiTheme="minorHAnsi" w:eastAsia="BatangChe" w:hAnsiTheme="minorHAnsi" w:cstheme="minorHAnsi"/>
          <w:color w:val="000000" w:themeColor="text1"/>
          <w:sz w:val="22"/>
          <w:szCs w:val="22"/>
        </w:rPr>
      </w:pPr>
      <w:r w:rsidRPr="007C50E4">
        <w:rPr>
          <w:rFonts w:asciiTheme="minorHAnsi" w:eastAsia="BatangChe" w:hAnsiTheme="minorHAnsi" w:cstheme="minorHAnsi"/>
          <w:color w:val="000000" w:themeColor="text1"/>
          <w:sz w:val="22"/>
          <w:szCs w:val="22"/>
        </w:rPr>
        <w:t xml:space="preserve">Collaborated with other technical team members (Environment, DB) to support the </w:t>
      </w:r>
      <w:r w:rsidRPr="007C50E4">
        <w:rPr>
          <w:rFonts w:asciiTheme="minorHAnsi" w:eastAsia="BatangChe" w:hAnsiTheme="minorHAnsi" w:cstheme="minorHAnsi"/>
          <w:b/>
          <w:color w:val="000000" w:themeColor="text1"/>
          <w:sz w:val="22"/>
          <w:szCs w:val="22"/>
        </w:rPr>
        <w:t>test execution</w:t>
      </w:r>
      <w:r w:rsidRPr="007C50E4">
        <w:rPr>
          <w:rFonts w:asciiTheme="minorHAnsi" w:eastAsia="BatangChe" w:hAnsiTheme="minorHAnsi" w:cstheme="minorHAnsi"/>
          <w:color w:val="000000" w:themeColor="text1"/>
          <w:sz w:val="22"/>
          <w:szCs w:val="22"/>
        </w:rPr>
        <w:t xml:space="preserve"> to ensure correct </w:t>
      </w:r>
      <w:r w:rsidRPr="007C50E4">
        <w:rPr>
          <w:rFonts w:asciiTheme="minorHAnsi" w:eastAsia="BatangChe" w:hAnsiTheme="minorHAnsi" w:cstheme="minorHAnsi"/>
          <w:b/>
          <w:color w:val="000000" w:themeColor="text1"/>
          <w:sz w:val="22"/>
          <w:szCs w:val="22"/>
        </w:rPr>
        <w:t>environment configuration</w:t>
      </w:r>
      <w:r w:rsidRPr="007C50E4">
        <w:rPr>
          <w:rFonts w:asciiTheme="minorHAnsi" w:eastAsia="BatangChe" w:hAnsiTheme="minorHAnsi" w:cstheme="minorHAnsi"/>
          <w:color w:val="000000" w:themeColor="text1"/>
          <w:sz w:val="22"/>
          <w:szCs w:val="22"/>
        </w:rPr>
        <w:t xml:space="preserve"> just prior to execution.</w:t>
      </w:r>
    </w:p>
    <w:p w14:paraId="37B8A05E" w14:textId="77777777" w:rsidR="007C50E4" w:rsidRPr="007C50E4" w:rsidRDefault="007C50E4" w:rsidP="007C50E4">
      <w:pPr>
        <w:pStyle w:val="ListParagraph"/>
        <w:numPr>
          <w:ilvl w:val="0"/>
          <w:numId w:val="17"/>
        </w:numPr>
        <w:spacing w:after="200" w:line="340" w:lineRule="exact"/>
        <w:rPr>
          <w:rFonts w:asciiTheme="minorHAnsi" w:eastAsia="Cambria" w:hAnsiTheme="minorHAnsi" w:cstheme="minorHAnsi"/>
          <w:color w:val="000000"/>
          <w:sz w:val="22"/>
          <w:szCs w:val="22"/>
          <w:u w:color="000000"/>
        </w:rPr>
      </w:pPr>
      <w:r w:rsidRPr="007C50E4">
        <w:rPr>
          <w:rFonts w:asciiTheme="minorHAnsi" w:eastAsia="Cambria" w:hAnsiTheme="minorHAnsi" w:cstheme="minorHAnsi"/>
          <w:color w:val="000000"/>
          <w:sz w:val="22"/>
          <w:szCs w:val="22"/>
          <w:u w:color="000000"/>
        </w:rPr>
        <w:t>Generating the execution report with all the Client-side metrics like Hits/sec, TPS, Response times and Throughput bytes/sec in JMeter.</w:t>
      </w:r>
    </w:p>
    <w:p w14:paraId="40ED01E7" w14:textId="77777777" w:rsidR="007C50E4" w:rsidRPr="007C50E4" w:rsidRDefault="007C50E4" w:rsidP="007C50E4">
      <w:pPr>
        <w:pStyle w:val="ListParagraph"/>
        <w:numPr>
          <w:ilvl w:val="0"/>
          <w:numId w:val="17"/>
        </w:numPr>
        <w:spacing w:after="200" w:line="340" w:lineRule="exact"/>
        <w:rPr>
          <w:rFonts w:asciiTheme="minorHAnsi" w:eastAsia="Cambria" w:hAnsiTheme="minorHAnsi" w:cstheme="minorHAnsi"/>
          <w:color w:val="000000"/>
          <w:sz w:val="22"/>
          <w:szCs w:val="22"/>
          <w:u w:color="000000"/>
        </w:rPr>
      </w:pPr>
      <w:r w:rsidRPr="007C50E4">
        <w:rPr>
          <w:rFonts w:asciiTheme="minorHAnsi" w:eastAsia="Cambria" w:hAnsiTheme="minorHAnsi" w:cstheme="minorHAnsi"/>
          <w:color w:val="000000"/>
          <w:sz w:val="22"/>
          <w:szCs w:val="22"/>
          <w:u w:color="000000"/>
        </w:rPr>
        <w:t>Walk-through the final performance test report with all the project stake holders and project teams.</w:t>
      </w:r>
    </w:p>
    <w:p w14:paraId="14975C3B" w14:textId="77777777" w:rsidR="00AA70A6" w:rsidRPr="0052640E" w:rsidRDefault="00AA70A6" w:rsidP="00AA70A6">
      <w:pPr>
        <w:tabs>
          <w:tab w:val="left" w:pos="720"/>
          <w:tab w:val="left" w:pos="8730"/>
        </w:tabs>
        <w:suppressAutoHyphens/>
        <w:jc w:val="both"/>
        <w:rPr>
          <w:sz w:val="20"/>
          <w:szCs w:val="20"/>
        </w:rPr>
      </w:pPr>
    </w:p>
    <w:p w14:paraId="14975C3C" w14:textId="77777777" w:rsidR="00AA70A6" w:rsidRPr="0052640E" w:rsidRDefault="0012190E" w:rsidP="00031DBF">
      <w:pPr>
        <w:pStyle w:val="PlainText"/>
        <w:shd w:val="pct20" w:color="auto" w:fill="FFFFFF"/>
        <w:jc w:val="center"/>
        <w:rPr>
          <w:rFonts w:ascii="Times New Roman" w:hAnsi="Times New Roman"/>
          <w:b/>
        </w:rPr>
      </w:pPr>
      <w:r w:rsidRPr="0052640E">
        <w:rPr>
          <w:rFonts w:ascii="Times New Roman" w:hAnsi="Times New Roman"/>
          <w:b/>
        </w:rPr>
        <w:t>EDUCATIONAL QUALIFICATION</w:t>
      </w:r>
    </w:p>
    <w:p w14:paraId="14975C3D" w14:textId="77777777" w:rsidR="00AA70A6" w:rsidRPr="0052640E" w:rsidRDefault="00AA70A6" w:rsidP="00AA70A6">
      <w:pPr>
        <w:jc w:val="both"/>
        <w:rPr>
          <w:sz w:val="20"/>
          <w:szCs w:val="20"/>
        </w:rPr>
      </w:pPr>
    </w:p>
    <w:p w14:paraId="14975C3E" w14:textId="1B119283" w:rsidR="002A0178" w:rsidRDefault="0012190E" w:rsidP="00210623">
      <w:pPr>
        <w:pStyle w:val="ListParagraph"/>
        <w:numPr>
          <w:ilvl w:val="0"/>
          <w:numId w:val="17"/>
        </w:numPr>
        <w:shd w:val="clear" w:color="auto" w:fill="FFFFFF"/>
        <w:spacing w:line="340" w:lineRule="exact"/>
        <w:rPr>
          <w:bCs/>
          <w:sz w:val="20"/>
          <w:szCs w:val="20"/>
        </w:rPr>
      </w:pPr>
      <w:r w:rsidRPr="00210623">
        <w:rPr>
          <w:rFonts w:asciiTheme="minorHAnsi" w:hAnsiTheme="minorHAnsi" w:cstheme="minorHAnsi"/>
          <w:color w:val="000000" w:themeColor="text1"/>
          <w:sz w:val="22"/>
          <w:szCs w:val="22"/>
        </w:rPr>
        <w:t>B.</w:t>
      </w:r>
      <w:r w:rsidR="00210623">
        <w:rPr>
          <w:rFonts w:asciiTheme="minorHAnsi" w:hAnsiTheme="minorHAnsi" w:cstheme="minorHAnsi"/>
          <w:color w:val="000000" w:themeColor="text1"/>
          <w:sz w:val="22"/>
          <w:szCs w:val="22"/>
        </w:rPr>
        <w:t>Tech</w:t>
      </w:r>
      <w:r w:rsidR="005A36FA">
        <w:rPr>
          <w:rFonts w:asciiTheme="minorHAnsi" w:hAnsiTheme="minorHAnsi" w:cstheme="minorHAnsi"/>
          <w:color w:val="000000" w:themeColor="text1"/>
          <w:sz w:val="22"/>
          <w:szCs w:val="22"/>
        </w:rPr>
        <w:t xml:space="preserve"> from JNTU in 2022</w:t>
      </w:r>
    </w:p>
    <w:p w14:paraId="06A86E8B" w14:textId="77777777" w:rsidR="00B306FF" w:rsidRDefault="00B306FF" w:rsidP="00B306FF">
      <w:pPr>
        <w:pStyle w:val="ListParagraph"/>
        <w:jc w:val="both"/>
        <w:rPr>
          <w:bCs/>
          <w:sz w:val="20"/>
          <w:szCs w:val="20"/>
        </w:rPr>
      </w:pPr>
    </w:p>
    <w:p w14:paraId="14975C47" w14:textId="1BE10B32" w:rsidR="0062656A" w:rsidRDefault="0062656A" w:rsidP="0062656A">
      <w:pPr>
        <w:jc w:val="both"/>
        <w:rPr>
          <w:sz w:val="20"/>
          <w:szCs w:val="20"/>
        </w:rPr>
      </w:pPr>
    </w:p>
    <w:p w14:paraId="23772F25" w14:textId="77777777" w:rsidR="00485152" w:rsidRPr="0052640E" w:rsidRDefault="00485152" w:rsidP="0062656A">
      <w:pPr>
        <w:jc w:val="both"/>
        <w:rPr>
          <w:sz w:val="20"/>
          <w:szCs w:val="20"/>
        </w:rPr>
      </w:pPr>
    </w:p>
    <w:p w14:paraId="14975C48" w14:textId="77777777" w:rsidR="0062656A" w:rsidRPr="0052640E" w:rsidRDefault="0012190E" w:rsidP="00031DBF">
      <w:pPr>
        <w:pStyle w:val="PlainText"/>
        <w:shd w:val="pct20" w:color="auto" w:fill="FFFFFF"/>
        <w:jc w:val="center"/>
        <w:rPr>
          <w:rFonts w:ascii="Times New Roman" w:hAnsi="Times New Roman"/>
          <w:b/>
        </w:rPr>
      </w:pPr>
      <w:r w:rsidRPr="0052640E">
        <w:rPr>
          <w:rFonts w:ascii="Times New Roman" w:hAnsi="Times New Roman"/>
          <w:b/>
        </w:rPr>
        <w:t>WORK EXPERIENCE</w:t>
      </w:r>
    </w:p>
    <w:p w14:paraId="1795403E" w14:textId="6329786E" w:rsidR="00112510" w:rsidRPr="00C22F58" w:rsidRDefault="00112510" w:rsidP="00C22F58">
      <w:pPr>
        <w:jc w:val="both"/>
        <w:rPr>
          <w:rFonts w:asciiTheme="minorHAnsi" w:hAnsiTheme="minorHAnsi" w:cstheme="minorHAnsi"/>
          <w:color w:val="000000" w:themeColor="text1"/>
          <w:sz w:val="22"/>
          <w:szCs w:val="22"/>
        </w:rPr>
      </w:pPr>
    </w:p>
    <w:p w14:paraId="3D14957D" w14:textId="7309EF48" w:rsidR="00665696" w:rsidRDefault="00665696" w:rsidP="00665696">
      <w:pPr>
        <w:pStyle w:val="ListParagraph"/>
        <w:numPr>
          <w:ilvl w:val="0"/>
          <w:numId w:val="9"/>
        </w:numPr>
        <w:jc w:val="both"/>
        <w:rPr>
          <w:rFonts w:asciiTheme="minorHAnsi" w:hAnsiTheme="minorHAnsi" w:cstheme="minorHAnsi"/>
          <w:color w:val="000000" w:themeColor="text1"/>
          <w:sz w:val="22"/>
          <w:szCs w:val="22"/>
        </w:rPr>
      </w:pPr>
      <w:r w:rsidRPr="00665696">
        <w:rPr>
          <w:rFonts w:asciiTheme="minorHAnsi" w:hAnsiTheme="minorHAnsi" w:cstheme="minorHAnsi"/>
          <w:color w:val="000000" w:themeColor="text1"/>
          <w:sz w:val="22"/>
          <w:szCs w:val="22"/>
        </w:rPr>
        <w:t xml:space="preserve"> </w:t>
      </w:r>
      <w:r w:rsidRPr="00210623">
        <w:rPr>
          <w:rFonts w:asciiTheme="minorHAnsi" w:hAnsiTheme="minorHAnsi" w:cstheme="minorHAnsi"/>
          <w:color w:val="000000" w:themeColor="text1"/>
          <w:sz w:val="22"/>
          <w:szCs w:val="22"/>
        </w:rPr>
        <w:t>Work</w:t>
      </w:r>
      <w:r>
        <w:rPr>
          <w:rFonts w:asciiTheme="minorHAnsi" w:hAnsiTheme="minorHAnsi" w:cstheme="minorHAnsi"/>
          <w:color w:val="000000" w:themeColor="text1"/>
          <w:sz w:val="22"/>
          <w:szCs w:val="22"/>
        </w:rPr>
        <w:t>ed as</w:t>
      </w:r>
      <w:r w:rsidRPr="0021062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Performance Test Engineer for </w:t>
      </w:r>
      <w:r w:rsidR="00DC1751" w:rsidRPr="00DC1751">
        <w:rPr>
          <w:rFonts w:asciiTheme="minorHAnsi" w:hAnsiTheme="minorHAnsi" w:cstheme="minorHAnsi"/>
          <w:color w:val="000000" w:themeColor="text1"/>
          <w:sz w:val="22"/>
          <w:szCs w:val="22"/>
        </w:rPr>
        <w:t>Innovative Test Global Services Pvt Ltd</w:t>
      </w:r>
      <w:r w:rsidRPr="00210623">
        <w:rPr>
          <w:rFonts w:asciiTheme="minorHAnsi" w:hAnsiTheme="minorHAnsi" w:cstheme="minorHAnsi"/>
          <w:color w:val="000000" w:themeColor="text1"/>
          <w:sz w:val="22"/>
          <w:szCs w:val="22"/>
        </w:rPr>
        <w:t xml:space="preserve">, Bengaluru from </w:t>
      </w:r>
      <w:r>
        <w:rPr>
          <w:rFonts w:asciiTheme="minorHAnsi" w:hAnsiTheme="minorHAnsi" w:cstheme="minorHAnsi"/>
          <w:color w:val="000000" w:themeColor="text1"/>
          <w:sz w:val="22"/>
          <w:szCs w:val="22"/>
        </w:rPr>
        <w:t>Mar</w:t>
      </w:r>
      <w:r w:rsidRPr="00210623">
        <w:rPr>
          <w:rFonts w:asciiTheme="minorHAnsi" w:hAnsiTheme="minorHAnsi" w:cstheme="minorHAnsi"/>
          <w:color w:val="000000" w:themeColor="text1"/>
          <w:sz w:val="22"/>
          <w:szCs w:val="22"/>
        </w:rPr>
        <w:t xml:space="preserve"> 202</w:t>
      </w:r>
      <w:r>
        <w:rPr>
          <w:rFonts w:asciiTheme="minorHAnsi" w:hAnsiTheme="minorHAnsi" w:cstheme="minorHAnsi"/>
          <w:color w:val="000000" w:themeColor="text1"/>
          <w:sz w:val="22"/>
          <w:szCs w:val="22"/>
        </w:rPr>
        <w:t>4</w:t>
      </w:r>
      <w:r w:rsidRPr="00210623">
        <w:rPr>
          <w:rFonts w:asciiTheme="minorHAnsi" w:hAnsiTheme="minorHAnsi" w:cstheme="minorHAnsi"/>
          <w:color w:val="000000" w:themeColor="text1"/>
          <w:sz w:val="22"/>
          <w:szCs w:val="22"/>
        </w:rPr>
        <w:t xml:space="preserve"> to </w:t>
      </w:r>
      <w:r>
        <w:rPr>
          <w:rFonts w:asciiTheme="minorHAnsi" w:hAnsiTheme="minorHAnsi" w:cstheme="minorHAnsi"/>
          <w:color w:val="000000" w:themeColor="text1"/>
          <w:sz w:val="22"/>
          <w:szCs w:val="22"/>
        </w:rPr>
        <w:t>Jan 2025</w:t>
      </w:r>
      <w:r w:rsidR="00434E76">
        <w:rPr>
          <w:rFonts w:asciiTheme="minorHAnsi" w:hAnsiTheme="minorHAnsi" w:cstheme="minorHAnsi"/>
          <w:color w:val="000000" w:themeColor="text1"/>
          <w:sz w:val="22"/>
          <w:szCs w:val="22"/>
        </w:rPr>
        <w:t>.</w:t>
      </w:r>
    </w:p>
    <w:p w14:paraId="1BA6C75E" w14:textId="59B7AB4F" w:rsidR="00665696" w:rsidRPr="00210623" w:rsidRDefault="00665696" w:rsidP="00665696">
      <w:pPr>
        <w:pStyle w:val="ListParagraph"/>
        <w:jc w:val="both"/>
        <w:rPr>
          <w:rFonts w:asciiTheme="minorHAnsi" w:hAnsiTheme="minorHAnsi" w:cstheme="minorHAnsi"/>
          <w:color w:val="000000" w:themeColor="text1"/>
          <w:sz w:val="22"/>
          <w:szCs w:val="22"/>
        </w:rPr>
      </w:pPr>
    </w:p>
    <w:p w14:paraId="14975C51" w14:textId="2E5857D6" w:rsidR="0062656A" w:rsidRDefault="0062656A" w:rsidP="0062656A">
      <w:pPr>
        <w:ind w:left="720"/>
        <w:jc w:val="both"/>
        <w:rPr>
          <w:sz w:val="20"/>
          <w:szCs w:val="20"/>
        </w:rPr>
      </w:pPr>
    </w:p>
    <w:p w14:paraId="0E2E8BD4" w14:textId="77777777" w:rsidR="00485152" w:rsidRPr="0052640E" w:rsidRDefault="00485152" w:rsidP="0062656A">
      <w:pPr>
        <w:ind w:left="720"/>
        <w:jc w:val="both"/>
        <w:rPr>
          <w:sz w:val="20"/>
          <w:szCs w:val="20"/>
        </w:rPr>
      </w:pPr>
    </w:p>
    <w:p w14:paraId="14975C52" w14:textId="77777777" w:rsidR="00B947D5" w:rsidRPr="0052640E" w:rsidRDefault="0012190E" w:rsidP="00031DBF">
      <w:pPr>
        <w:pStyle w:val="PlainText"/>
        <w:shd w:val="pct20" w:color="auto" w:fill="FFFFFF"/>
        <w:tabs>
          <w:tab w:val="left" w:pos="5928"/>
        </w:tabs>
        <w:jc w:val="center"/>
        <w:rPr>
          <w:rFonts w:ascii="Times New Roman" w:hAnsi="Times New Roman"/>
          <w:b/>
        </w:rPr>
      </w:pPr>
      <w:r w:rsidRPr="0052640E">
        <w:rPr>
          <w:rFonts w:ascii="Times New Roman" w:hAnsi="Times New Roman"/>
          <w:b/>
        </w:rPr>
        <w:t>PROJECTS</w:t>
      </w:r>
    </w:p>
    <w:p w14:paraId="4F730669" w14:textId="42D1228B" w:rsidR="00C367C1" w:rsidRPr="0052640E" w:rsidRDefault="00C367C1" w:rsidP="00C367C1">
      <w:pPr>
        <w:jc w:val="both"/>
        <w:rPr>
          <w:rStyle w:val="Strong"/>
          <w:b w:val="0"/>
          <w:bCs w:val="0"/>
          <w:sz w:val="20"/>
          <w:szCs w:val="20"/>
        </w:rPr>
      </w:pPr>
    </w:p>
    <w:p w14:paraId="7BDD5BBF" w14:textId="1FE0F66E" w:rsidR="00C367C1" w:rsidRPr="00210623" w:rsidRDefault="00C367C1" w:rsidP="00210623">
      <w:pPr>
        <w:pStyle w:val="PlainText"/>
        <w:numPr>
          <w:ilvl w:val="0"/>
          <w:numId w:val="5"/>
        </w:numPr>
        <w:shd w:val="clear" w:color="auto" w:fill="FFFFFF"/>
        <w:jc w:val="both"/>
        <w:rPr>
          <w:rFonts w:ascii="Times New Roman" w:hAnsi="Times New Roman"/>
          <w:i/>
          <w:u w:val="single"/>
        </w:rPr>
      </w:pPr>
      <w:r w:rsidRPr="00210623">
        <w:rPr>
          <w:rFonts w:asciiTheme="minorHAnsi" w:hAnsiTheme="minorHAnsi" w:cstheme="minorHAnsi"/>
          <w:b/>
          <w:u w:val="single"/>
        </w:rPr>
        <w:t xml:space="preserve">Project </w:t>
      </w:r>
      <w:r w:rsidR="00B5194B">
        <w:rPr>
          <w:rFonts w:asciiTheme="minorHAnsi" w:hAnsiTheme="minorHAnsi" w:cstheme="minorHAnsi"/>
          <w:b/>
          <w:u w:val="single"/>
        </w:rPr>
        <w:t>1</w:t>
      </w:r>
      <w:r w:rsidRPr="00210623">
        <w:rPr>
          <w:rFonts w:asciiTheme="minorHAnsi" w:hAnsiTheme="minorHAnsi" w:cstheme="minorHAnsi"/>
          <w:b/>
          <w:u w:val="single"/>
        </w:rPr>
        <w:t>:</w:t>
      </w:r>
    </w:p>
    <w:p w14:paraId="424C96B8" w14:textId="0F3EEB23" w:rsidR="00210623" w:rsidRDefault="00210623" w:rsidP="00210623">
      <w:pPr>
        <w:pStyle w:val="PlainText"/>
        <w:shd w:val="clear" w:color="auto" w:fill="FFFFFF"/>
        <w:ind w:left="785"/>
        <w:jc w:val="both"/>
        <w:rPr>
          <w:rFonts w:asciiTheme="minorHAnsi" w:hAnsiTheme="minorHAnsi" w:cstheme="minorHAnsi"/>
          <w:b/>
          <w:u w:val="single"/>
        </w:rPr>
      </w:pPr>
    </w:p>
    <w:p w14:paraId="5AB57E9E" w14:textId="7B25E855" w:rsidR="00210623" w:rsidRPr="008303A8" w:rsidRDefault="00210623" w:rsidP="00210623">
      <w:pPr>
        <w:tabs>
          <w:tab w:val="left" w:pos="2552"/>
          <w:tab w:val="left" w:pos="2835"/>
        </w:tabs>
        <w:ind w:left="720"/>
        <w:jc w:val="both"/>
        <w:outlineLvl w:val="0"/>
        <w:rPr>
          <w:rFonts w:asciiTheme="minorHAnsi" w:hAnsiTheme="minorHAnsi" w:cstheme="minorHAnsi"/>
          <w:sz w:val="22"/>
          <w:szCs w:val="22"/>
        </w:rPr>
      </w:pPr>
      <w:r w:rsidRPr="008303A8">
        <w:rPr>
          <w:rFonts w:asciiTheme="minorHAnsi" w:hAnsiTheme="minorHAnsi" w:cstheme="minorHAnsi"/>
          <w:sz w:val="22"/>
          <w:szCs w:val="22"/>
        </w:rPr>
        <w:t>Title</w:t>
      </w:r>
      <w:r w:rsidRPr="008303A8">
        <w:rPr>
          <w:rFonts w:asciiTheme="minorHAnsi" w:hAnsiTheme="minorHAnsi" w:cstheme="minorHAnsi"/>
          <w:sz w:val="22"/>
          <w:szCs w:val="22"/>
        </w:rPr>
        <w:tab/>
        <w:t>:</w:t>
      </w:r>
      <w:r w:rsidRPr="008303A8">
        <w:rPr>
          <w:rFonts w:asciiTheme="minorHAnsi" w:hAnsiTheme="minorHAnsi" w:cstheme="minorHAnsi"/>
          <w:sz w:val="22"/>
          <w:szCs w:val="22"/>
        </w:rPr>
        <w:tab/>
      </w:r>
      <w:r w:rsidR="00B5194B" w:rsidRPr="008303A8">
        <w:rPr>
          <w:rFonts w:asciiTheme="minorHAnsi" w:eastAsiaTheme="minorHAnsi" w:hAnsiTheme="minorHAnsi" w:cstheme="minorHAnsi"/>
          <w:sz w:val="22"/>
          <w:szCs w:val="22"/>
        </w:rPr>
        <w:t>Investment planning and wealth management</w:t>
      </w:r>
    </w:p>
    <w:p w14:paraId="233E1115" w14:textId="6A7E68F0" w:rsidR="00210623" w:rsidRPr="008303A8" w:rsidRDefault="00210623" w:rsidP="00210623">
      <w:pPr>
        <w:tabs>
          <w:tab w:val="left" w:pos="2552"/>
          <w:tab w:val="left" w:pos="2835"/>
        </w:tabs>
        <w:ind w:left="720"/>
        <w:jc w:val="both"/>
        <w:outlineLvl w:val="0"/>
        <w:rPr>
          <w:rFonts w:asciiTheme="minorHAnsi" w:eastAsiaTheme="minorHAnsi" w:hAnsiTheme="minorHAnsi" w:cstheme="minorHAnsi"/>
          <w:sz w:val="22"/>
          <w:szCs w:val="22"/>
        </w:rPr>
      </w:pPr>
      <w:r w:rsidRPr="008303A8">
        <w:rPr>
          <w:rFonts w:asciiTheme="minorHAnsi" w:hAnsiTheme="minorHAnsi" w:cstheme="minorHAnsi"/>
          <w:sz w:val="22"/>
          <w:szCs w:val="22"/>
        </w:rPr>
        <w:t>Client</w:t>
      </w:r>
      <w:r w:rsidRPr="008303A8">
        <w:rPr>
          <w:rFonts w:asciiTheme="minorHAnsi" w:hAnsiTheme="minorHAnsi" w:cstheme="minorHAnsi"/>
          <w:sz w:val="22"/>
          <w:szCs w:val="22"/>
        </w:rPr>
        <w:tab/>
        <w:t>:</w:t>
      </w:r>
      <w:r w:rsidRPr="008303A8">
        <w:rPr>
          <w:rFonts w:asciiTheme="minorHAnsi" w:hAnsiTheme="minorHAnsi" w:cstheme="minorHAnsi"/>
          <w:sz w:val="22"/>
          <w:szCs w:val="22"/>
        </w:rPr>
        <w:tab/>
      </w:r>
      <w:r w:rsidR="00B5194B" w:rsidRPr="008303A8">
        <w:rPr>
          <w:rFonts w:asciiTheme="minorHAnsi" w:eastAsiaTheme="minorHAnsi" w:hAnsiTheme="minorHAnsi" w:cstheme="minorHAnsi"/>
          <w:sz w:val="22"/>
          <w:szCs w:val="22"/>
        </w:rPr>
        <w:t>Weatherbys</w:t>
      </w:r>
      <w:r w:rsidR="00D50EA5" w:rsidRPr="008303A8">
        <w:rPr>
          <w:rFonts w:asciiTheme="minorHAnsi" w:eastAsiaTheme="minorHAnsi" w:hAnsiTheme="minorHAnsi" w:cstheme="minorHAnsi"/>
          <w:sz w:val="22"/>
          <w:szCs w:val="22"/>
        </w:rPr>
        <w:t xml:space="preserve"> </w:t>
      </w:r>
      <w:r w:rsidR="00B5194B" w:rsidRPr="008303A8">
        <w:rPr>
          <w:rFonts w:asciiTheme="minorHAnsi" w:eastAsiaTheme="minorHAnsi" w:hAnsiTheme="minorHAnsi" w:cstheme="minorHAnsi"/>
          <w:sz w:val="22"/>
          <w:szCs w:val="22"/>
        </w:rPr>
        <w:t>Private Bank, UK</w:t>
      </w:r>
    </w:p>
    <w:p w14:paraId="20463CA8" w14:textId="7BA5D089" w:rsidR="00210623" w:rsidRPr="008303A8" w:rsidRDefault="00210623" w:rsidP="00210623">
      <w:pPr>
        <w:tabs>
          <w:tab w:val="left" w:pos="2552"/>
          <w:tab w:val="left" w:pos="2835"/>
        </w:tabs>
        <w:ind w:left="720"/>
        <w:jc w:val="both"/>
        <w:outlineLvl w:val="0"/>
        <w:rPr>
          <w:rFonts w:asciiTheme="minorHAnsi" w:hAnsiTheme="minorHAnsi" w:cstheme="minorHAnsi"/>
          <w:sz w:val="22"/>
          <w:szCs w:val="22"/>
        </w:rPr>
      </w:pPr>
      <w:r w:rsidRPr="008303A8">
        <w:rPr>
          <w:rFonts w:asciiTheme="minorHAnsi" w:hAnsiTheme="minorHAnsi" w:cstheme="minorHAnsi"/>
          <w:sz w:val="22"/>
          <w:szCs w:val="22"/>
        </w:rPr>
        <w:t>Role</w:t>
      </w:r>
      <w:r w:rsidRPr="008303A8">
        <w:rPr>
          <w:rFonts w:asciiTheme="minorHAnsi" w:hAnsiTheme="minorHAnsi" w:cstheme="minorHAnsi"/>
          <w:sz w:val="22"/>
          <w:szCs w:val="22"/>
        </w:rPr>
        <w:tab/>
        <w:t>:</w:t>
      </w:r>
      <w:r w:rsidRPr="008303A8">
        <w:rPr>
          <w:rFonts w:asciiTheme="minorHAnsi" w:hAnsiTheme="minorHAnsi" w:cstheme="minorHAnsi"/>
          <w:sz w:val="22"/>
          <w:szCs w:val="22"/>
        </w:rPr>
        <w:tab/>
      </w:r>
      <w:r w:rsidRPr="008303A8">
        <w:rPr>
          <w:rFonts w:asciiTheme="minorHAnsi" w:eastAsiaTheme="minorHAnsi" w:hAnsiTheme="minorHAnsi" w:cstheme="minorHAnsi"/>
          <w:sz w:val="22"/>
          <w:szCs w:val="22"/>
        </w:rPr>
        <w:t>Performance Test Engineer</w:t>
      </w:r>
    </w:p>
    <w:p w14:paraId="4191B87F" w14:textId="77777777" w:rsidR="00210623" w:rsidRPr="008303A8" w:rsidRDefault="00210623" w:rsidP="00210623">
      <w:pPr>
        <w:tabs>
          <w:tab w:val="left" w:pos="2552"/>
          <w:tab w:val="left" w:pos="2835"/>
        </w:tabs>
        <w:ind w:left="720"/>
        <w:jc w:val="both"/>
        <w:outlineLvl w:val="0"/>
        <w:rPr>
          <w:rFonts w:asciiTheme="minorHAnsi" w:hAnsiTheme="minorHAnsi" w:cstheme="minorHAnsi"/>
          <w:sz w:val="22"/>
          <w:szCs w:val="22"/>
        </w:rPr>
      </w:pPr>
      <w:r w:rsidRPr="008303A8">
        <w:rPr>
          <w:rFonts w:asciiTheme="minorHAnsi" w:hAnsiTheme="minorHAnsi" w:cstheme="minorHAnsi"/>
          <w:sz w:val="22"/>
          <w:szCs w:val="22"/>
        </w:rPr>
        <w:t>Tool</w:t>
      </w:r>
      <w:r w:rsidRPr="008303A8">
        <w:rPr>
          <w:rFonts w:asciiTheme="minorHAnsi" w:hAnsiTheme="minorHAnsi" w:cstheme="minorHAnsi"/>
          <w:sz w:val="22"/>
          <w:szCs w:val="22"/>
        </w:rPr>
        <w:tab/>
        <w:t>:</w:t>
      </w:r>
      <w:r w:rsidRPr="008303A8">
        <w:rPr>
          <w:rFonts w:asciiTheme="minorHAnsi" w:hAnsiTheme="minorHAnsi" w:cstheme="minorHAnsi"/>
          <w:sz w:val="22"/>
          <w:szCs w:val="22"/>
        </w:rPr>
        <w:tab/>
      </w:r>
      <w:r w:rsidRPr="008303A8">
        <w:rPr>
          <w:rFonts w:asciiTheme="minorHAnsi" w:eastAsiaTheme="minorHAnsi" w:hAnsiTheme="minorHAnsi" w:cstheme="minorHAnsi"/>
          <w:sz w:val="22"/>
          <w:szCs w:val="22"/>
        </w:rPr>
        <w:t>JMeter</w:t>
      </w:r>
    </w:p>
    <w:p w14:paraId="6A958A11" w14:textId="72EF221F" w:rsidR="00210623" w:rsidRPr="008303A8" w:rsidRDefault="00210623" w:rsidP="00210623">
      <w:pPr>
        <w:tabs>
          <w:tab w:val="left" w:pos="2552"/>
          <w:tab w:val="left" w:pos="2835"/>
        </w:tabs>
        <w:ind w:left="720"/>
        <w:jc w:val="both"/>
        <w:outlineLvl w:val="0"/>
        <w:rPr>
          <w:rFonts w:asciiTheme="minorHAnsi" w:hAnsiTheme="minorHAnsi" w:cstheme="minorHAnsi"/>
          <w:sz w:val="22"/>
          <w:szCs w:val="22"/>
        </w:rPr>
      </w:pPr>
      <w:r w:rsidRPr="008303A8">
        <w:rPr>
          <w:rFonts w:asciiTheme="minorHAnsi" w:hAnsiTheme="minorHAnsi" w:cstheme="minorHAnsi"/>
          <w:sz w:val="22"/>
          <w:szCs w:val="22"/>
        </w:rPr>
        <w:t>Domain</w:t>
      </w:r>
      <w:r w:rsidRPr="008303A8">
        <w:rPr>
          <w:rFonts w:asciiTheme="minorHAnsi" w:hAnsiTheme="minorHAnsi" w:cstheme="minorHAnsi"/>
          <w:b/>
          <w:bCs/>
          <w:sz w:val="22"/>
          <w:szCs w:val="22"/>
        </w:rPr>
        <w:tab/>
        <w:t>:</w:t>
      </w:r>
      <w:r w:rsidRPr="008303A8">
        <w:rPr>
          <w:rFonts w:asciiTheme="minorHAnsi" w:hAnsiTheme="minorHAnsi" w:cstheme="minorHAnsi"/>
          <w:b/>
          <w:bCs/>
          <w:sz w:val="22"/>
          <w:szCs w:val="22"/>
        </w:rPr>
        <w:tab/>
      </w:r>
      <w:r w:rsidR="00B5194B" w:rsidRPr="008303A8">
        <w:rPr>
          <w:rFonts w:asciiTheme="minorHAnsi" w:eastAsiaTheme="minorHAnsi" w:hAnsiTheme="minorHAnsi" w:cstheme="minorHAnsi"/>
          <w:sz w:val="22"/>
          <w:szCs w:val="22"/>
        </w:rPr>
        <w:t>Banking</w:t>
      </w:r>
    </w:p>
    <w:p w14:paraId="4A4D76FD" w14:textId="77777777" w:rsidR="00210623" w:rsidRDefault="00210623" w:rsidP="00210623">
      <w:pPr>
        <w:tabs>
          <w:tab w:val="left" w:pos="2552"/>
          <w:tab w:val="left" w:pos="2835"/>
        </w:tabs>
        <w:ind w:left="720"/>
        <w:jc w:val="both"/>
        <w:outlineLvl w:val="0"/>
        <w:rPr>
          <w:rFonts w:asciiTheme="majorHAnsi" w:hAnsiTheme="majorHAnsi"/>
        </w:rPr>
      </w:pPr>
    </w:p>
    <w:p w14:paraId="16B2B1F8" w14:textId="77777777" w:rsidR="00210623" w:rsidRDefault="00210623" w:rsidP="00D57EA2">
      <w:pPr>
        <w:tabs>
          <w:tab w:val="left" w:pos="2552"/>
          <w:tab w:val="left" w:pos="2835"/>
        </w:tabs>
        <w:jc w:val="both"/>
        <w:outlineLvl w:val="0"/>
        <w:rPr>
          <w:rFonts w:asciiTheme="majorHAnsi" w:hAnsiTheme="majorHAnsi"/>
        </w:rPr>
      </w:pPr>
    </w:p>
    <w:p w14:paraId="15C7C07F" w14:textId="77777777" w:rsidR="00B5194B" w:rsidRPr="00116600" w:rsidRDefault="00210623" w:rsidP="00B5194B">
      <w:pPr>
        <w:pStyle w:val="NormalWeb"/>
        <w:spacing w:before="0" w:beforeAutospacing="0" w:after="0" w:afterAutospacing="0"/>
        <w:ind w:left="720"/>
        <w:textAlignment w:val="baseline"/>
        <w:rPr>
          <w:rFonts w:asciiTheme="minorHAnsi" w:eastAsiaTheme="minorHAnsi" w:hAnsiTheme="minorHAnsi" w:cstheme="minorBidi"/>
          <w:sz w:val="22"/>
          <w:szCs w:val="22"/>
        </w:rPr>
      </w:pPr>
      <w:r w:rsidRPr="00D57EA2">
        <w:rPr>
          <w:rFonts w:asciiTheme="majorHAnsi" w:hAnsiTheme="majorHAnsi"/>
          <w:b/>
          <w:bCs/>
        </w:rPr>
        <w:t>Project Description</w:t>
      </w:r>
      <w:r w:rsidRPr="009551F1">
        <w:rPr>
          <w:rFonts w:asciiTheme="majorHAnsi" w:hAnsiTheme="majorHAnsi"/>
        </w:rPr>
        <w:t>:</w:t>
      </w:r>
      <w:r w:rsidR="00D57EA2">
        <w:rPr>
          <w:rFonts w:asciiTheme="majorHAnsi" w:hAnsiTheme="majorHAnsi"/>
        </w:rPr>
        <w:t xml:space="preserve"> </w:t>
      </w:r>
      <w:r w:rsidR="00B5194B" w:rsidRPr="00116600">
        <w:rPr>
          <w:rFonts w:asciiTheme="minorHAnsi" w:eastAsiaTheme="minorHAnsi" w:hAnsiTheme="minorHAnsi" w:cstheme="minorBidi"/>
          <w:sz w:val="22"/>
          <w:szCs w:val="22"/>
        </w:rPr>
        <w:t xml:space="preserve">Weatherby’s was founded in 1770 by James Weatherby. Seven generations later, Weatherbys is still privately owned and run by his family. The Weatherby’s name has always been synonymous with the horseracing industry for 245 years. Today, Weatherbys Bank is a fully accredited bank, offering all the services you would associate with a modern financial institution. Weatherbys Bank has a diverse client base, including some from racing – but a majority who are not and our banking service is tailored to our clients’ needs. We offer a full Banking service through our Racing Bank, Premier and Private Bank including current accounts, deposits and lending. We also provide services to clients’ family members, including children, and family-owned businesses. Investment planning and wealth management advice is available and we don’t insist clients who borrow from us have to invest with us. </w:t>
      </w:r>
    </w:p>
    <w:p w14:paraId="47889C9E" w14:textId="2B30971D" w:rsidR="00210623" w:rsidRPr="009551F1" w:rsidRDefault="00210623" w:rsidP="00210623">
      <w:pPr>
        <w:tabs>
          <w:tab w:val="left" w:pos="2552"/>
          <w:tab w:val="left" w:pos="2835"/>
        </w:tabs>
        <w:ind w:left="720"/>
        <w:jc w:val="both"/>
        <w:outlineLvl w:val="0"/>
        <w:rPr>
          <w:rFonts w:asciiTheme="majorHAnsi" w:hAnsiTheme="majorHAnsi"/>
          <w:sz w:val="20"/>
          <w:szCs w:val="20"/>
        </w:rPr>
      </w:pPr>
    </w:p>
    <w:p w14:paraId="15D6A6F6" w14:textId="66CFEBF4" w:rsidR="00210623" w:rsidRDefault="00210623" w:rsidP="00210623">
      <w:pPr>
        <w:pStyle w:val="PlainText"/>
        <w:shd w:val="clear" w:color="auto" w:fill="FFFFFF"/>
        <w:ind w:left="785"/>
        <w:jc w:val="both"/>
        <w:rPr>
          <w:rFonts w:asciiTheme="minorHAnsi" w:hAnsiTheme="minorHAnsi" w:cstheme="minorHAnsi"/>
          <w:b/>
          <w:u w:val="single"/>
        </w:rPr>
      </w:pPr>
    </w:p>
    <w:p w14:paraId="20774830" w14:textId="77777777" w:rsidR="00C367C1" w:rsidRPr="0052640E" w:rsidRDefault="00C367C1" w:rsidP="00C367C1">
      <w:pPr>
        <w:jc w:val="both"/>
        <w:outlineLvl w:val="0"/>
        <w:rPr>
          <w:sz w:val="20"/>
          <w:szCs w:val="20"/>
        </w:rPr>
      </w:pPr>
    </w:p>
    <w:p w14:paraId="1B1924D1" w14:textId="7582E5CF" w:rsidR="00C367C1" w:rsidRPr="009551F1" w:rsidRDefault="00C367C1" w:rsidP="009551F1">
      <w:pPr>
        <w:ind w:firstLine="720"/>
        <w:jc w:val="both"/>
        <w:rPr>
          <w:rFonts w:asciiTheme="majorHAnsi" w:hAnsiTheme="majorHAnsi"/>
          <w:b/>
          <w:bCs/>
          <w:u w:val="single"/>
        </w:rPr>
      </w:pPr>
      <w:r w:rsidRPr="009551F1">
        <w:rPr>
          <w:rFonts w:asciiTheme="majorHAnsi" w:hAnsiTheme="majorHAnsi"/>
          <w:b/>
          <w:bCs/>
          <w:u w:val="single"/>
        </w:rPr>
        <w:t>Roles &amp; Responsibilities:</w:t>
      </w:r>
    </w:p>
    <w:p w14:paraId="39B728C4" w14:textId="42A3B6B4" w:rsidR="00C367C1" w:rsidRDefault="00C367C1" w:rsidP="00C367C1">
      <w:pPr>
        <w:jc w:val="both"/>
        <w:rPr>
          <w:rStyle w:val="Strong"/>
          <w:sz w:val="20"/>
          <w:szCs w:val="20"/>
          <w:u w:val="single"/>
        </w:rPr>
      </w:pPr>
    </w:p>
    <w:p w14:paraId="537C3DB1" w14:textId="3BFFE03D" w:rsidR="00C367C1" w:rsidRPr="008303A8" w:rsidRDefault="00C367C1"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Understanding of the application functionality and Non-Functional requirements along with SLA's defined.</w:t>
      </w:r>
    </w:p>
    <w:p w14:paraId="6E8A8A2B" w14:textId="25940E93" w:rsidR="00C367C1" w:rsidRPr="008303A8" w:rsidRDefault="00C367C1"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 xml:space="preserve">Identifying the test scenarios to validate the performance of key business functions and certifying the NFR requirements. </w:t>
      </w:r>
    </w:p>
    <w:p w14:paraId="59DC37BB" w14:textId="089A184B" w:rsidR="00C367C1" w:rsidRPr="008303A8" w:rsidRDefault="00C367C1"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 xml:space="preserve">Scripted </w:t>
      </w:r>
      <w:r w:rsidR="006705DD" w:rsidRPr="008303A8">
        <w:rPr>
          <w:rFonts w:asciiTheme="minorHAnsi" w:eastAsia="Calibri" w:hAnsiTheme="minorHAnsi" w:cstheme="minorHAnsi"/>
          <w:color w:val="000000"/>
          <w:sz w:val="22"/>
          <w:szCs w:val="22"/>
        </w:rPr>
        <w:t xml:space="preserve">using </w:t>
      </w:r>
      <w:r w:rsidRPr="008303A8">
        <w:rPr>
          <w:rFonts w:asciiTheme="minorHAnsi" w:eastAsia="Calibri" w:hAnsiTheme="minorHAnsi" w:cstheme="minorHAnsi"/>
          <w:color w:val="000000"/>
          <w:sz w:val="22"/>
          <w:szCs w:val="22"/>
        </w:rPr>
        <w:t>HTT</w:t>
      </w:r>
      <w:r w:rsidR="006705DD" w:rsidRPr="008303A8">
        <w:rPr>
          <w:rFonts w:asciiTheme="minorHAnsi" w:eastAsia="Calibri" w:hAnsiTheme="minorHAnsi" w:cstheme="minorHAnsi"/>
          <w:color w:val="000000"/>
          <w:sz w:val="22"/>
          <w:szCs w:val="22"/>
        </w:rPr>
        <w:t>P sampler for both WebUI pages and REST services</w:t>
      </w:r>
    </w:p>
    <w:p w14:paraId="35C50DEC" w14:textId="52654C27" w:rsidR="00C367C1" w:rsidRPr="008303A8" w:rsidRDefault="00C367C1"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Create performance test plans, baselines, execute planned tests.</w:t>
      </w:r>
    </w:p>
    <w:p w14:paraId="4F8140F6" w14:textId="77777777" w:rsidR="00BE1286" w:rsidRPr="008303A8" w:rsidRDefault="00BE1286"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Created all the prerequisite for successful execution of load test in JMeter</w:t>
      </w:r>
    </w:p>
    <w:p w14:paraId="651986E5" w14:textId="77777777" w:rsidR="00BE1286" w:rsidRPr="008303A8" w:rsidRDefault="00BE1286"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Ran various thread groups in Non-GUI mode of execution to avoid the interrupts in Heap utilization.</w:t>
      </w:r>
    </w:p>
    <w:p w14:paraId="5BCB9C4B" w14:textId="4AA66D41" w:rsidR="00C367C1" w:rsidRPr="008303A8" w:rsidRDefault="002C332B"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Analyze test</w:t>
      </w:r>
      <w:r w:rsidR="00C367C1" w:rsidRPr="008303A8">
        <w:rPr>
          <w:rFonts w:asciiTheme="minorHAnsi" w:eastAsia="Calibri" w:hAnsiTheme="minorHAnsi" w:cstheme="minorHAnsi"/>
          <w:color w:val="000000"/>
          <w:sz w:val="22"/>
          <w:szCs w:val="22"/>
        </w:rPr>
        <w:t xml:space="preserve"> results, server logs, exception analysis and call out any discrepancies against the SLA's. </w:t>
      </w:r>
    </w:p>
    <w:p w14:paraId="5371448E" w14:textId="4D7C001B" w:rsidR="00C367C1" w:rsidRPr="008303A8" w:rsidRDefault="00C367C1"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Publish performance analysis reports and conduct review sessions with all the stakeholders.</w:t>
      </w:r>
    </w:p>
    <w:p w14:paraId="66B3C675" w14:textId="1AA29A7D" w:rsidR="00C367C1" w:rsidRPr="008303A8" w:rsidRDefault="00C367C1"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Maintain flexible work schedules driven by test environment availability.</w:t>
      </w:r>
    </w:p>
    <w:p w14:paraId="6B0D6B73" w14:textId="36F9F869" w:rsidR="006705DD" w:rsidRPr="008303A8" w:rsidRDefault="006705DD"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Implement Jenkins for automated test runs through JMeter scripts</w:t>
      </w:r>
    </w:p>
    <w:p w14:paraId="10CCF192" w14:textId="4A7D82D8" w:rsidR="00C367C1" w:rsidRPr="008303A8" w:rsidRDefault="00C367C1"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Provide ad-hoc performance testing/load generation for support to tune the application.</w:t>
      </w:r>
    </w:p>
    <w:p w14:paraId="687E3F9A" w14:textId="3C24A307" w:rsidR="00C367C1" w:rsidRPr="008303A8" w:rsidRDefault="00C367C1"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 xml:space="preserve">Facilitating daily defect calls and Weekly status reporting to stake holders. </w:t>
      </w:r>
    </w:p>
    <w:p w14:paraId="1DA4E684" w14:textId="624FDFCC" w:rsidR="00C367C1" w:rsidRPr="008303A8" w:rsidRDefault="00C367C1"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Review all performance test artifacts for comment and approval</w:t>
      </w:r>
    </w:p>
    <w:p w14:paraId="65087E81" w14:textId="77777777" w:rsidR="00BE1286" w:rsidRPr="008303A8" w:rsidRDefault="00BE1286"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Updating weekly status report and communicating over the issues with the client.</w:t>
      </w:r>
    </w:p>
    <w:p w14:paraId="11E9F9E0" w14:textId="77777777" w:rsidR="00BE1286" w:rsidRPr="008303A8" w:rsidRDefault="00BE1286" w:rsidP="009551F1">
      <w:pPr>
        <w:numPr>
          <w:ilvl w:val="0"/>
          <w:numId w:val="4"/>
        </w:numPr>
        <w:rPr>
          <w:rFonts w:asciiTheme="minorHAnsi" w:eastAsia="Calibri" w:hAnsiTheme="minorHAnsi" w:cstheme="minorHAnsi"/>
          <w:color w:val="000000"/>
          <w:sz w:val="22"/>
          <w:szCs w:val="22"/>
        </w:rPr>
      </w:pPr>
      <w:r w:rsidRPr="008303A8">
        <w:rPr>
          <w:rFonts w:asciiTheme="minorHAnsi" w:eastAsia="Calibri" w:hAnsiTheme="minorHAnsi" w:cstheme="minorHAnsi"/>
          <w:color w:val="000000"/>
          <w:sz w:val="22"/>
          <w:szCs w:val="22"/>
        </w:rPr>
        <w:t>Supported the Team lead in working on a comprehensive report providing observations and recommendations based on the analysis of the post run data</w:t>
      </w:r>
    </w:p>
    <w:p w14:paraId="5823C623" w14:textId="6E254851" w:rsidR="00BE1286" w:rsidRPr="002C332B" w:rsidRDefault="00BE1286" w:rsidP="00965430">
      <w:pPr>
        <w:ind w:left="1440"/>
        <w:rPr>
          <w:rFonts w:asciiTheme="minorHAnsi" w:eastAsia="Calibri" w:hAnsiTheme="minorHAnsi" w:cstheme="minorHAnsi"/>
          <w:color w:val="000000"/>
          <w:sz w:val="20"/>
          <w:szCs w:val="20"/>
        </w:rPr>
      </w:pPr>
    </w:p>
    <w:p w14:paraId="4F83EB22" w14:textId="3583CCD6" w:rsidR="00485152" w:rsidRDefault="00485152" w:rsidP="00C367C1">
      <w:pPr>
        <w:jc w:val="both"/>
        <w:rPr>
          <w:rStyle w:val="Strong"/>
          <w:sz w:val="20"/>
          <w:szCs w:val="20"/>
          <w:u w:val="single"/>
        </w:rPr>
      </w:pPr>
    </w:p>
    <w:p w14:paraId="1C5606C2" w14:textId="25914FD5" w:rsidR="009551F1" w:rsidRDefault="009551F1" w:rsidP="00C367C1">
      <w:pPr>
        <w:jc w:val="both"/>
        <w:rPr>
          <w:rStyle w:val="Strong"/>
          <w:sz w:val="20"/>
          <w:szCs w:val="20"/>
          <w:u w:val="single"/>
        </w:rPr>
      </w:pPr>
    </w:p>
    <w:p w14:paraId="52B075F8" w14:textId="56AA91E5" w:rsidR="00B5194B" w:rsidRDefault="00B5194B" w:rsidP="00C367C1">
      <w:pPr>
        <w:jc w:val="both"/>
        <w:rPr>
          <w:rStyle w:val="Strong"/>
          <w:sz w:val="20"/>
          <w:szCs w:val="20"/>
          <w:u w:val="single"/>
        </w:rPr>
      </w:pPr>
    </w:p>
    <w:p w14:paraId="68ABE01F" w14:textId="24C1EE9D" w:rsidR="00B5194B" w:rsidRDefault="00B5194B" w:rsidP="00C367C1">
      <w:pPr>
        <w:jc w:val="both"/>
        <w:rPr>
          <w:rStyle w:val="Strong"/>
          <w:sz w:val="20"/>
          <w:szCs w:val="20"/>
          <w:u w:val="single"/>
        </w:rPr>
      </w:pPr>
    </w:p>
    <w:p w14:paraId="788C63AF" w14:textId="77777777" w:rsidR="00B5194B" w:rsidRDefault="00B5194B" w:rsidP="00C367C1">
      <w:pPr>
        <w:jc w:val="both"/>
        <w:rPr>
          <w:rStyle w:val="Strong"/>
          <w:sz w:val="20"/>
          <w:szCs w:val="20"/>
          <w:u w:val="single"/>
        </w:rPr>
      </w:pPr>
    </w:p>
    <w:sectPr w:rsidR="00B5194B" w:rsidSect="008708B0">
      <w:pgSz w:w="11909" w:h="16834" w:code="9"/>
      <w:pgMar w:top="1008" w:right="1224"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bullet"/>
      <w:lvlText w:val=""/>
      <w:lvlJc w:val="left"/>
      <w:pPr>
        <w:tabs>
          <w:tab w:val="num" w:pos="0"/>
        </w:tabs>
        <w:ind w:left="0" w:firstLine="0"/>
      </w:pPr>
      <w:rPr>
        <w:rFonts w:ascii="Symbol" w:hAnsi="Symbol"/>
      </w:rPr>
    </w:lvl>
  </w:abstractNum>
  <w:abstractNum w:abstractNumId="1" w15:restartNumberingAfterBreak="0">
    <w:nsid w:val="00000002"/>
    <w:multiLevelType w:val="hybridMultilevel"/>
    <w:tmpl w:val="00844850"/>
    <w:styleLink w:val="ImportedStyle3"/>
    <w:lvl w:ilvl="0" w:tplc="232E0672">
      <w:start w:val="1"/>
      <w:numFmt w:val="bullet"/>
      <w:lvlText w:val="·"/>
      <w:lvlJc w:val="left"/>
      <w:pPr>
        <w:ind w:left="720" w:hanging="360"/>
      </w:pPr>
      <w:rPr>
        <w:rFonts w:ascii="Symbol" w:eastAsia="Symbol" w:hAnsi="Symbol" w:cs="Symbol"/>
        <w:b w:val="0"/>
        <w:bCs w:val="0"/>
        <w:i w:val="0"/>
        <w:iCs w:val="0"/>
        <w:caps w:val="0"/>
        <w:smallCaps w:val="0"/>
        <w:spacing w:val="0"/>
        <w:w w:val="100"/>
        <w:kern w:val="0"/>
        <w:position w:val="0"/>
        <w:highlight w:val="none"/>
        <w:vertAlign w:val="baseline"/>
      </w:rPr>
    </w:lvl>
    <w:lvl w:ilvl="1" w:tplc="8632CF5C">
      <w:start w:val="1"/>
      <w:numFmt w:val="bullet"/>
      <w:lvlText w:val="o"/>
      <w:lvlJc w:val="left"/>
      <w:pPr>
        <w:ind w:left="1440" w:hanging="360"/>
      </w:pPr>
      <w:rPr>
        <w:rFonts w:ascii="Arial Unicode MS" w:eastAsia="Arial Unicode MS" w:hAnsi="Arial Unicode MS" w:cs="Arial Unicode MS"/>
        <w:b w:val="0"/>
        <w:bCs w:val="0"/>
        <w:i w:val="0"/>
        <w:iCs w:val="0"/>
        <w:caps w:val="0"/>
        <w:smallCaps w:val="0"/>
        <w:spacing w:val="0"/>
        <w:w w:val="100"/>
        <w:kern w:val="0"/>
        <w:position w:val="0"/>
        <w:highlight w:val="none"/>
        <w:vertAlign w:val="baseline"/>
      </w:rPr>
    </w:lvl>
    <w:lvl w:ilvl="2" w:tplc="8850DC4E">
      <w:start w:val="1"/>
      <w:numFmt w:val="bullet"/>
      <w:lvlText w:val="▪"/>
      <w:lvlJc w:val="left"/>
      <w:pPr>
        <w:ind w:left="2160" w:hanging="360"/>
      </w:pPr>
      <w:rPr>
        <w:rFonts w:ascii="Arial Unicode MS" w:eastAsia="Arial Unicode MS" w:hAnsi="Arial Unicode MS" w:cs="Arial Unicode MS"/>
        <w:b w:val="0"/>
        <w:bCs w:val="0"/>
        <w:i w:val="0"/>
        <w:iCs w:val="0"/>
        <w:caps w:val="0"/>
        <w:smallCaps w:val="0"/>
        <w:spacing w:val="0"/>
        <w:w w:val="100"/>
        <w:kern w:val="0"/>
        <w:position w:val="0"/>
        <w:highlight w:val="none"/>
        <w:vertAlign w:val="baseline"/>
      </w:rPr>
    </w:lvl>
    <w:lvl w:ilvl="3" w:tplc="4E8CE4B2">
      <w:start w:val="1"/>
      <w:numFmt w:val="bullet"/>
      <w:lvlText w:val="·"/>
      <w:lvlJc w:val="left"/>
      <w:pPr>
        <w:ind w:left="2880" w:hanging="360"/>
      </w:pPr>
      <w:rPr>
        <w:rFonts w:ascii="Symbol" w:eastAsia="Symbol" w:hAnsi="Symbol" w:cs="Symbol"/>
        <w:b w:val="0"/>
        <w:bCs w:val="0"/>
        <w:i w:val="0"/>
        <w:iCs w:val="0"/>
        <w:caps w:val="0"/>
        <w:smallCaps w:val="0"/>
        <w:spacing w:val="0"/>
        <w:w w:val="100"/>
        <w:kern w:val="0"/>
        <w:position w:val="0"/>
        <w:highlight w:val="none"/>
        <w:vertAlign w:val="baseline"/>
      </w:rPr>
    </w:lvl>
    <w:lvl w:ilvl="4" w:tplc="3A88DBE6">
      <w:start w:val="1"/>
      <w:numFmt w:val="bullet"/>
      <w:lvlText w:val="o"/>
      <w:lvlJc w:val="left"/>
      <w:pPr>
        <w:ind w:left="3600" w:hanging="360"/>
      </w:pPr>
      <w:rPr>
        <w:rFonts w:ascii="Arial Unicode MS" w:eastAsia="Arial Unicode MS" w:hAnsi="Arial Unicode MS" w:cs="Arial Unicode MS"/>
        <w:b w:val="0"/>
        <w:bCs w:val="0"/>
        <w:i w:val="0"/>
        <w:iCs w:val="0"/>
        <w:caps w:val="0"/>
        <w:smallCaps w:val="0"/>
        <w:spacing w:val="0"/>
        <w:w w:val="100"/>
        <w:kern w:val="0"/>
        <w:position w:val="0"/>
        <w:highlight w:val="none"/>
        <w:vertAlign w:val="baseline"/>
      </w:rPr>
    </w:lvl>
    <w:lvl w:ilvl="5" w:tplc="86E6BD4E">
      <w:start w:val="1"/>
      <w:numFmt w:val="bullet"/>
      <w:lvlText w:val="▪"/>
      <w:lvlJc w:val="left"/>
      <w:pPr>
        <w:ind w:left="4320" w:hanging="360"/>
      </w:pPr>
      <w:rPr>
        <w:rFonts w:ascii="Arial Unicode MS" w:eastAsia="Arial Unicode MS" w:hAnsi="Arial Unicode MS" w:cs="Arial Unicode MS"/>
        <w:b w:val="0"/>
        <w:bCs w:val="0"/>
        <w:i w:val="0"/>
        <w:iCs w:val="0"/>
        <w:caps w:val="0"/>
        <w:smallCaps w:val="0"/>
        <w:spacing w:val="0"/>
        <w:w w:val="100"/>
        <w:kern w:val="0"/>
        <w:position w:val="0"/>
        <w:highlight w:val="none"/>
        <w:vertAlign w:val="baseline"/>
      </w:rPr>
    </w:lvl>
    <w:lvl w:ilvl="6" w:tplc="D51C2F4E">
      <w:start w:val="1"/>
      <w:numFmt w:val="bullet"/>
      <w:lvlText w:val="·"/>
      <w:lvlJc w:val="left"/>
      <w:pPr>
        <w:ind w:left="5040" w:hanging="360"/>
      </w:pPr>
      <w:rPr>
        <w:rFonts w:ascii="Symbol" w:eastAsia="Symbol" w:hAnsi="Symbol" w:cs="Symbol"/>
        <w:b w:val="0"/>
        <w:bCs w:val="0"/>
        <w:i w:val="0"/>
        <w:iCs w:val="0"/>
        <w:caps w:val="0"/>
        <w:smallCaps w:val="0"/>
        <w:spacing w:val="0"/>
        <w:w w:val="100"/>
        <w:kern w:val="0"/>
        <w:position w:val="0"/>
        <w:highlight w:val="none"/>
        <w:vertAlign w:val="baseline"/>
      </w:rPr>
    </w:lvl>
    <w:lvl w:ilvl="7" w:tplc="4768C5AE">
      <w:start w:val="1"/>
      <w:numFmt w:val="bullet"/>
      <w:lvlText w:val="o"/>
      <w:lvlJc w:val="left"/>
      <w:pPr>
        <w:ind w:left="5760" w:hanging="360"/>
      </w:pPr>
      <w:rPr>
        <w:rFonts w:ascii="Arial Unicode MS" w:eastAsia="Arial Unicode MS" w:hAnsi="Arial Unicode MS" w:cs="Arial Unicode MS"/>
        <w:b w:val="0"/>
        <w:bCs w:val="0"/>
        <w:i w:val="0"/>
        <w:iCs w:val="0"/>
        <w:caps w:val="0"/>
        <w:smallCaps w:val="0"/>
        <w:spacing w:val="0"/>
        <w:w w:val="100"/>
        <w:kern w:val="0"/>
        <w:position w:val="0"/>
        <w:highlight w:val="none"/>
        <w:vertAlign w:val="baseline"/>
      </w:rPr>
    </w:lvl>
    <w:lvl w:ilvl="8" w:tplc="272C0646">
      <w:start w:val="1"/>
      <w:numFmt w:val="bullet"/>
      <w:lvlText w:val="▪"/>
      <w:lvlJc w:val="left"/>
      <w:pPr>
        <w:ind w:left="6480" w:hanging="360"/>
      </w:pPr>
      <w:rPr>
        <w:rFonts w:ascii="Arial Unicode MS" w:eastAsia="Arial Unicode MS" w:hAnsi="Arial Unicode MS" w:cs="Arial Unicode MS"/>
        <w:b w:val="0"/>
        <w:bCs w:val="0"/>
        <w:i w:val="0"/>
        <w:iCs w:val="0"/>
        <w:caps w:val="0"/>
        <w:smallCaps w:val="0"/>
        <w:spacing w:val="0"/>
        <w:w w:val="100"/>
        <w:kern w:val="0"/>
        <w:position w:val="0"/>
        <w:highlight w:val="none"/>
        <w:vertAlign w:val="baseline"/>
      </w:rPr>
    </w:lvl>
  </w:abstractNum>
  <w:abstractNum w:abstractNumId="2" w15:restartNumberingAfterBreak="0">
    <w:nsid w:val="00000004"/>
    <w:multiLevelType w:val="hybridMultilevel"/>
    <w:tmpl w:val="AFB09DC8"/>
    <w:lvl w:ilvl="0" w:tplc="380A64AA">
      <w:start w:val="1"/>
      <w:numFmt w:val="bullet"/>
      <w:lvlText w:val=""/>
      <w:lvlJc w:val="left"/>
      <w:pPr>
        <w:ind w:left="720" w:hanging="360"/>
      </w:pPr>
      <w:rPr>
        <w:rFonts w:ascii="Symbol" w:hAnsi="Symbol" w:hint="default"/>
      </w:rPr>
    </w:lvl>
    <w:lvl w:ilvl="1" w:tplc="37E0127A">
      <w:start w:val="1"/>
      <w:numFmt w:val="bullet"/>
      <w:lvlText w:val="o"/>
      <w:lvlJc w:val="left"/>
      <w:pPr>
        <w:ind w:left="1440" w:hanging="360"/>
      </w:pPr>
      <w:rPr>
        <w:rFonts w:ascii="Courier New" w:hAnsi="Courier New" w:cs="Courier New" w:hint="default"/>
      </w:rPr>
    </w:lvl>
    <w:lvl w:ilvl="2" w:tplc="2FA67910">
      <w:start w:val="1"/>
      <w:numFmt w:val="bullet"/>
      <w:lvlText w:val=""/>
      <w:lvlJc w:val="left"/>
      <w:pPr>
        <w:ind w:left="2160" w:hanging="360"/>
      </w:pPr>
      <w:rPr>
        <w:rFonts w:ascii="Wingdings" w:hAnsi="Wingdings" w:hint="default"/>
      </w:rPr>
    </w:lvl>
    <w:lvl w:ilvl="3" w:tplc="C868DCB0">
      <w:start w:val="1"/>
      <w:numFmt w:val="bullet"/>
      <w:lvlText w:val=""/>
      <w:lvlJc w:val="left"/>
      <w:pPr>
        <w:ind w:left="2880" w:hanging="360"/>
      </w:pPr>
      <w:rPr>
        <w:rFonts w:ascii="Symbol" w:hAnsi="Symbol" w:hint="default"/>
      </w:rPr>
    </w:lvl>
    <w:lvl w:ilvl="4" w:tplc="EC528834">
      <w:start w:val="1"/>
      <w:numFmt w:val="bullet"/>
      <w:lvlText w:val="o"/>
      <w:lvlJc w:val="left"/>
      <w:pPr>
        <w:ind w:left="3600" w:hanging="360"/>
      </w:pPr>
      <w:rPr>
        <w:rFonts w:ascii="Courier New" w:hAnsi="Courier New" w:cs="Courier New" w:hint="default"/>
      </w:rPr>
    </w:lvl>
    <w:lvl w:ilvl="5" w:tplc="BBF2ED54">
      <w:start w:val="1"/>
      <w:numFmt w:val="bullet"/>
      <w:lvlText w:val=""/>
      <w:lvlJc w:val="left"/>
      <w:pPr>
        <w:ind w:left="4320" w:hanging="360"/>
      </w:pPr>
      <w:rPr>
        <w:rFonts w:ascii="Wingdings" w:hAnsi="Wingdings" w:hint="default"/>
      </w:rPr>
    </w:lvl>
    <w:lvl w:ilvl="6" w:tplc="33B89E84">
      <w:start w:val="1"/>
      <w:numFmt w:val="bullet"/>
      <w:lvlText w:val=""/>
      <w:lvlJc w:val="left"/>
      <w:pPr>
        <w:ind w:left="5040" w:hanging="360"/>
      </w:pPr>
      <w:rPr>
        <w:rFonts w:ascii="Symbol" w:hAnsi="Symbol" w:hint="default"/>
      </w:rPr>
    </w:lvl>
    <w:lvl w:ilvl="7" w:tplc="A2FE75B0">
      <w:start w:val="1"/>
      <w:numFmt w:val="bullet"/>
      <w:lvlText w:val="o"/>
      <w:lvlJc w:val="left"/>
      <w:pPr>
        <w:ind w:left="5760" w:hanging="360"/>
      </w:pPr>
      <w:rPr>
        <w:rFonts w:ascii="Courier New" w:hAnsi="Courier New" w:cs="Courier New" w:hint="default"/>
      </w:rPr>
    </w:lvl>
    <w:lvl w:ilvl="8" w:tplc="5FF251B4">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multilevel"/>
    <w:tmpl w:val="00000005"/>
    <w:lvl w:ilvl="0">
      <w:start w:val="1"/>
      <w:numFmt w:val="bullet"/>
      <w:lvlText w:val=""/>
      <w:lvlJc w:val="left"/>
      <w:pPr>
        <w:tabs>
          <w:tab w:val="num" w:pos="0"/>
        </w:tabs>
        <w:ind w:left="720" w:hanging="360"/>
      </w:pPr>
      <w:rPr>
        <w:rFonts w:ascii="Symbol" w:hAnsi="Symbol" w:cs="Symbol"/>
        <w:caps w:val="0"/>
        <w:smallCaps w:val="0"/>
        <w:color w:val="000000"/>
        <w:spacing w:val="-1"/>
        <w:sz w:val="22"/>
        <w:szCs w:val="2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aps w:val="0"/>
        <w:smallCaps w:val="0"/>
        <w:color w:val="000000"/>
        <w:spacing w:val="-1"/>
        <w:sz w:val="22"/>
        <w:szCs w:val="22"/>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aps w:val="0"/>
        <w:smallCaps w:val="0"/>
        <w:color w:val="000000"/>
        <w:spacing w:val="-1"/>
        <w:sz w:val="22"/>
        <w:szCs w:val="22"/>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7"/>
    <w:multiLevelType w:val="multilevel"/>
    <w:tmpl w:val="00000007"/>
    <w:name w:val="WW8Num7"/>
    <w:lvl w:ilvl="0">
      <w:start w:val="1"/>
      <w:numFmt w:val="bullet"/>
      <w:lvlText w:val=""/>
      <w:lvlJc w:val="left"/>
      <w:pPr>
        <w:tabs>
          <w:tab w:val="num" w:pos="0"/>
        </w:tabs>
        <w:ind w:left="1429" w:hanging="360"/>
      </w:pPr>
      <w:rPr>
        <w:rFonts w:ascii="Symbol" w:hAnsi="Symbol" w:cs="Symbol"/>
        <w:caps w:val="0"/>
        <w:smallCaps w:val="0"/>
        <w:color w:val="000000"/>
        <w:spacing w:val="-1"/>
        <w:sz w:val="22"/>
        <w:szCs w:val="22"/>
      </w:rPr>
    </w:lvl>
    <w:lvl w:ilvl="1">
      <w:start w:val="1"/>
      <w:numFmt w:val="bullet"/>
      <w:lvlText w:val="◦"/>
      <w:lvlJc w:val="left"/>
      <w:pPr>
        <w:tabs>
          <w:tab w:val="num" w:pos="0"/>
        </w:tabs>
        <w:ind w:left="1789" w:hanging="360"/>
      </w:pPr>
      <w:rPr>
        <w:rFonts w:ascii="OpenSymbol" w:hAnsi="OpenSymbol" w:cs="Courier New"/>
      </w:rPr>
    </w:lvl>
    <w:lvl w:ilvl="2">
      <w:start w:val="1"/>
      <w:numFmt w:val="bullet"/>
      <w:lvlText w:val="▪"/>
      <w:lvlJc w:val="left"/>
      <w:pPr>
        <w:tabs>
          <w:tab w:val="num" w:pos="0"/>
        </w:tabs>
        <w:ind w:left="2149" w:hanging="360"/>
      </w:pPr>
      <w:rPr>
        <w:rFonts w:ascii="OpenSymbol" w:hAnsi="OpenSymbol" w:cs="Courier New"/>
      </w:rPr>
    </w:lvl>
    <w:lvl w:ilvl="3">
      <w:start w:val="1"/>
      <w:numFmt w:val="bullet"/>
      <w:lvlText w:val=""/>
      <w:lvlJc w:val="left"/>
      <w:pPr>
        <w:tabs>
          <w:tab w:val="num" w:pos="0"/>
        </w:tabs>
        <w:ind w:left="2509" w:hanging="360"/>
      </w:pPr>
      <w:rPr>
        <w:rFonts w:ascii="Symbol" w:hAnsi="Symbol" w:cs="Symbol"/>
        <w:caps w:val="0"/>
        <w:smallCaps w:val="0"/>
        <w:color w:val="000000"/>
        <w:spacing w:val="-1"/>
        <w:sz w:val="22"/>
        <w:szCs w:val="22"/>
      </w:rPr>
    </w:lvl>
    <w:lvl w:ilvl="4">
      <w:start w:val="1"/>
      <w:numFmt w:val="bullet"/>
      <w:lvlText w:val="◦"/>
      <w:lvlJc w:val="left"/>
      <w:pPr>
        <w:tabs>
          <w:tab w:val="num" w:pos="0"/>
        </w:tabs>
        <w:ind w:left="2869" w:hanging="360"/>
      </w:pPr>
      <w:rPr>
        <w:rFonts w:ascii="OpenSymbol" w:hAnsi="OpenSymbol" w:cs="Courier New"/>
      </w:rPr>
    </w:lvl>
    <w:lvl w:ilvl="5">
      <w:start w:val="1"/>
      <w:numFmt w:val="bullet"/>
      <w:lvlText w:val="▪"/>
      <w:lvlJc w:val="left"/>
      <w:pPr>
        <w:tabs>
          <w:tab w:val="num" w:pos="0"/>
        </w:tabs>
        <w:ind w:left="3229" w:hanging="360"/>
      </w:pPr>
      <w:rPr>
        <w:rFonts w:ascii="OpenSymbol" w:hAnsi="OpenSymbol" w:cs="Courier New"/>
      </w:rPr>
    </w:lvl>
    <w:lvl w:ilvl="6">
      <w:start w:val="1"/>
      <w:numFmt w:val="bullet"/>
      <w:lvlText w:val=""/>
      <w:lvlJc w:val="left"/>
      <w:pPr>
        <w:tabs>
          <w:tab w:val="num" w:pos="0"/>
        </w:tabs>
        <w:ind w:left="3589" w:hanging="360"/>
      </w:pPr>
      <w:rPr>
        <w:rFonts w:ascii="Symbol" w:hAnsi="Symbol" w:cs="Symbol"/>
        <w:caps w:val="0"/>
        <w:smallCaps w:val="0"/>
        <w:color w:val="000000"/>
        <w:spacing w:val="-1"/>
        <w:sz w:val="22"/>
        <w:szCs w:val="22"/>
      </w:rPr>
    </w:lvl>
    <w:lvl w:ilvl="7">
      <w:start w:val="1"/>
      <w:numFmt w:val="bullet"/>
      <w:lvlText w:val="◦"/>
      <w:lvlJc w:val="left"/>
      <w:pPr>
        <w:tabs>
          <w:tab w:val="num" w:pos="0"/>
        </w:tabs>
        <w:ind w:left="3949" w:hanging="360"/>
      </w:pPr>
      <w:rPr>
        <w:rFonts w:ascii="OpenSymbol" w:hAnsi="OpenSymbol" w:cs="Courier New"/>
      </w:rPr>
    </w:lvl>
    <w:lvl w:ilvl="8">
      <w:start w:val="1"/>
      <w:numFmt w:val="bullet"/>
      <w:lvlText w:val="▪"/>
      <w:lvlJc w:val="left"/>
      <w:pPr>
        <w:tabs>
          <w:tab w:val="num" w:pos="0"/>
        </w:tabs>
        <w:ind w:left="4309" w:hanging="360"/>
      </w:pPr>
      <w:rPr>
        <w:rFonts w:ascii="OpenSymbol" w:hAnsi="OpenSymbol" w:cs="Courier New"/>
      </w:rPr>
    </w:lvl>
  </w:abstractNum>
  <w:abstractNum w:abstractNumId="5" w15:restartNumberingAfterBreak="0">
    <w:nsid w:val="00000020"/>
    <w:multiLevelType w:val="hybridMultilevel"/>
    <w:tmpl w:val="F4E22318"/>
    <w:lvl w:ilvl="0" w:tplc="2E282054">
      <w:start w:val="1"/>
      <w:numFmt w:val="bullet"/>
      <w:lvlText w:val=""/>
      <w:lvlJc w:val="left"/>
      <w:pPr>
        <w:ind w:left="1440" w:hanging="360"/>
      </w:pPr>
      <w:rPr>
        <w:rFonts w:ascii="Wingdings" w:hAnsi="Wingdings" w:hint="default"/>
        <w:color w:val="000000"/>
        <w:sz w:val="17"/>
        <w:szCs w:val="17"/>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6" w15:restartNumberingAfterBreak="0">
    <w:nsid w:val="017E6EB7"/>
    <w:multiLevelType w:val="hybridMultilevel"/>
    <w:tmpl w:val="E4703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3F909F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CF1A07"/>
    <w:multiLevelType w:val="hybridMultilevel"/>
    <w:tmpl w:val="D6FE70B8"/>
    <w:lvl w:ilvl="0" w:tplc="40090001">
      <w:start w:val="1"/>
      <w:numFmt w:val="bullet"/>
      <w:lvlText w:val=""/>
      <w:lvlJc w:val="left"/>
      <w:pPr>
        <w:ind w:left="1440" w:hanging="360"/>
      </w:pPr>
      <w:rPr>
        <w:rFonts w:ascii="Symbol" w:hAnsi="Symbol" w:hint="default"/>
      </w:rPr>
    </w:lvl>
    <w:lvl w:ilvl="1" w:tplc="9C2E2FC0" w:tentative="1">
      <w:start w:val="1"/>
      <w:numFmt w:val="bullet"/>
      <w:lvlText w:val="o"/>
      <w:lvlJc w:val="left"/>
      <w:pPr>
        <w:ind w:left="2160" w:hanging="360"/>
      </w:pPr>
      <w:rPr>
        <w:rFonts w:ascii="Courier New" w:hAnsi="Courier New" w:cs="Courier New" w:hint="default"/>
      </w:rPr>
    </w:lvl>
    <w:lvl w:ilvl="2" w:tplc="4B06ACFC" w:tentative="1">
      <w:start w:val="1"/>
      <w:numFmt w:val="bullet"/>
      <w:lvlText w:val=""/>
      <w:lvlJc w:val="left"/>
      <w:pPr>
        <w:ind w:left="2880" w:hanging="360"/>
      </w:pPr>
      <w:rPr>
        <w:rFonts w:ascii="Wingdings" w:hAnsi="Wingdings" w:hint="default"/>
      </w:rPr>
    </w:lvl>
    <w:lvl w:ilvl="3" w:tplc="F4E80B04" w:tentative="1">
      <w:start w:val="1"/>
      <w:numFmt w:val="bullet"/>
      <w:lvlText w:val=""/>
      <w:lvlJc w:val="left"/>
      <w:pPr>
        <w:ind w:left="3600" w:hanging="360"/>
      </w:pPr>
      <w:rPr>
        <w:rFonts w:ascii="Symbol" w:hAnsi="Symbol" w:hint="default"/>
      </w:rPr>
    </w:lvl>
    <w:lvl w:ilvl="4" w:tplc="02D4CFBC" w:tentative="1">
      <w:start w:val="1"/>
      <w:numFmt w:val="bullet"/>
      <w:lvlText w:val="o"/>
      <w:lvlJc w:val="left"/>
      <w:pPr>
        <w:ind w:left="4320" w:hanging="360"/>
      </w:pPr>
      <w:rPr>
        <w:rFonts w:ascii="Courier New" w:hAnsi="Courier New" w:cs="Courier New" w:hint="default"/>
      </w:rPr>
    </w:lvl>
    <w:lvl w:ilvl="5" w:tplc="FF365B76" w:tentative="1">
      <w:start w:val="1"/>
      <w:numFmt w:val="bullet"/>
      <w:lvlText w:val=""/>
      <w:lvlJc w:val="left"/>
      <w:pPr>
        <w:ind w:left="5040" w:hanging="360"/>
      </w:pPr>
      <w:rPr>
        <w:rFonts w:ascii="Wingdings" w:hAnsi="Wingdings" w:hint="default"/>
      </w:rPr>
    </w:lvl>
    <w:lvl w:ilvl="6" w:tplc="4A562CEC" w:tentative="1">
      <w:start w:val="1"/>
      <w:numFmt w:val="bullet"/>
      <w:lvlText w:val=""/>
      <w:lvlJc w:val="left"/>
      <w:pPr>
        <w:ind w:left="5760" w:hanging="360"/>
      </w:pPr>
      <w:rPr>
        <w:rFonts w:ascii="Symbol" w:hAnsi="Symbol" w:hint="default"/>
      </w:rPr>
    </w:lvl>
    <w:lvl w:ilvl="7" w:tplc="AC2A5836" w:tentative="1">
      <w:start w:val="1"/>
      <w:numFmt w:val="bullet"/>
      <w:lvlText w:val="o"/>
      <w:lvlJc w:val="left"/>
      <w:pPr>
        <w:ind w:left="6480" w:hanging="360"/>
      </w:pPr>
      <w:rPr>
        <w:rFonts w:ascii="Courier New" w:hAnsi="Courier New" w:cs="Courier New" w:hint="default"/>
      </w:rPr>
    </w:lvl>
    <w:lvl w:ilvl="8" w:tplc="74847554" w:tentative="1">
      <w:start w:val="1"/>
      <w:numFmt w:val="bullet"/>
      <w:lvlText w:val=""/>
      <w:lvlJc w:val="left"/>
      <w:pPr>
        <w:ind w:left="7200" w:hanging="360"/>
      </w:pPr>
      <w:rPr>
        <w:rFonts w:ascii="Wingdings" w:hAnsi="Wingdings" w:hint="default"/>
      </w:rPr>
    </w:lvl>
  </w:abstractNum>
  <w:abstractNum w:abstractNumId="9" w15:restartNumberingAfterBreak="0">
    <w:nsid w:val="16421987"/>
    <w:multiLevelType w:val="hybridMultilevel"/>
    <w:tmpl w:val="2014028A"/>
    <w:lvl w:ilvl="0" w:tplc="BECAEAEC">
      <w:start w:val="1"/>
      <w:numFmt w:val="bullet"/>
      <w:lvlText w:val=""/>
      <w:lvlJc w:val="left"/>
      <w:pPr>
        <w:ind w:left="720" w:hanging="360"/>
      </w:pPr>
      <w:rPr>
        <w:rFonts w:ascii="Symbol" w:hAnsi="Symbol" w:hint="default"/>
      </w:rPr>
    </w:lvl>
    <w:lvl w:ilvl="1" w:tplc="2146EF4E" w:tentative="1">
      <w:start w:val="1"/>
      <w:numFmt w:val="bullet"/>
      <w:lvlText w:val="o"/>
      <w:lvlJc w:val="left"/>
      <w:pPr>
        <w:ind w:left="1440" w:hanging="360"/>
      </w:pPr>
      <w:rPr>
        <w:rFonts w:ascii="Courier New" w:hAnsi="Courier New" w:cs="Courier New" w:hint="default"/>
      </w:rPr>
    </w:lvl>
    <w:lvl w:ilvl="2" w:tplc="10A2625A" w:tentative="1">
      <w:start w:val="1"/>
      <w:numFmt w:val="bullet"/>
      <w:lvlText w:val=""/>
      <w:lvlJc w:val="left"/>
      <w:pPr>
        <w:ind w:left="2160" w:hanging="360"/>
      </w:pPr>
      <w:rPr>
        <w:rFonts w:ascii="Wingdings" w:hAnsi="Wingdings" w:hint="default"/>
      </w:rPr>
    </w:lvl>
    <w:lvl w:ilvl="3" w:tplc="93A0E558" w:tentative="1">
      <w:start w:val="1"/>
      <w:numFmt w:val="bullet"/>
      <w:lvlText w:val=""/>
      <w:lvlJc w:val="left"/>
      <w:pPr>
        <w:ind w:left="2880" w:hanging="360"/>
      </w:pPr>
      <w:rPr>
        <w:rFonts w:ascii="Symbol" w:hAnsi="Symbol" w:hint="default"/>
      </w:rPr>
    </w:lvl>
    <w:lvl w:ilvl="4" w:tplc="EBFCDD02" w:tentative="1">
      <w:start w:val="1"/>
      <w:numFmt w:val="bullet"/>
      <w:lvlText w:val="o"/>
      <w:lvlJc w:val="left"/>
      <w:pPr>
        <w:ind w:left="3600" w:hanging="360"/>
      </w:pPr>
      <w:rPr>
        <w:rFonts w:ascii="Courier New" w:hAnsi="Courier New" w:cs="Courier New" w:hint="default"/>
      </w:rPr>
    </w:lvl>
    <w:lvl w:ilvl="5" w:tplc="4BBA9B80" w:tentative="1">
      <w:start w:val="1"/>
      <w:numFmt w:val="bullet"/>
      <w:lvlText w:val=""/>
      <w:lvlJc w:val="left"/>
      <w:pPr>
        <w:ind w:left="4320" w:hanging="360"/>
      </w:pPr>
      <w:rPr>
        <w:rFonts w:ascii="Wingdings" w:hAnsi="Wingdings" w:hint="default"/>
      </w:rPr>
    </w:lvl>
    <w:lvl w:ilvl="6" w:tplc="1388AB1A" w:tentative="1">
      <w:start w:val="1"/>
      <w:numFmt w:val="bullet"/>
      <w:lvlText w:val=""/>
      <w:lvlJc w:val="left"/>
      <w:pPr>
        <w:ind w:left="5040" w:hanging="360"/>
      </w:pPr>
      <w:rPr>
        <w:rFonts w:ascii="Symbol" w:hAnsi="Symbol" w:hint="default"/>
      </w:rPr>
    </w:lvl>
    <w:lvl w:ilvl="7" w:tplc="732CEA10" w:tentative="1">
      <w:start w:val="1"/>
      <w:numFmt w:val="bullet"/>
      <w:lvlText w:val="o"/>
      <w:lvlJc w:val="left"/>
      <w:pPr>
        <w:ind w:left="5760" w:hanging="360"/>
      </w:pPr>
      <w:rPr>
        <w:rFonts w:ascii="Courier New" w:hAnsi="Courier New" w:cs="Courier New" w:hint="default"/>
      </w:rPr>
    </w:lvl>
    <w:lvl w:ilvl="8" w:tplc="EF648264" w:tentative="1">
      <w:start w:val="1"/>
      <w:numFmt w:val="bullet"/>
      <w:lvlText w:val=""/>
      <w:lvlJc w:val="left"/>
      <w:pPr>
        <w:ind w:left="6480" w:hanging="360"/>
      </w:pPr>
      <w:rPr>
        <w:rFonts w:ascii="Wingdings" w:hAnsi="Wingdings" w:hint="default"/>
      </w:rPr>
    </w:lvl>
  </w:abstractNum>
  <w:abstractNum w:abstractNumId="10" w15:restartNumberingAfterBreak="0">
    <w:nsid w:val="1C48293F"/>
    <w:multiLevelType w:val="hybridMultilevel"/>
    <w:tmpl w:val="DFC8B106"/>
    <w:lvl w:ilvl="0" w:tplc="35DA408A">
      <w:start w:val="1"/>
      <w:numFmt w:val="bullet"/>
      <w:lvlText w:val=""/>
      <w:lvlJc w:val="left"/>
      <w:pPr>
        <w:ind w:left="785" w:hanging="360"/>
      </w:pPr>
      <w:rPr>
        <w:rFonts w:ascii="Wingdings" w:hAnsi="Wingdings" w:hint="default"/>
      </w:rPr>
    </w:lvl>
    <w:lvl w:ilvl="1" w:tplc="3D0A0354" w:tentative="1">
      <w:start w:val="1"/>
      <w:numFmt w:val="bullet"/>
      <w:lvlText w:val="o"/>
      <w:lvlJc w:val="left"/>
      <w:pPr>
        <w:ind w:left="1440" w:hanging="360"/>
      </w:pPr>
      <w:rPr>
        <w:rFonts w:ascii="Courier New" w:hAnsi="Courier New" w:cs="Courier New" w:hint="default"/>
      </w:rPr>
    </w:lvl>
    <w:lvl w:ilvl="2" w:tplc="ED8CAFCA" w:tentative="1">
      <w:start w:val="1"/>
      <w:numFmt w:val="bullet"/>
      <w:lvlText w:val=""/>
      <w:lvlJc w:val="left"/>
      <w:pPr>
        <w:ind w:left="2160" w:hanging="360"/>
      </w:pPr>
      <w:rPr>
        <w:rFonts w:ascii="Wingdings" w:hAnsi="Wingdings" w:hint="default"/>
      </w:rPr>
    </w:lvl>
    <w:lvl w:ilvl="3" w:tplc="44BA1B60" w:tentative="1">
      <w:start w:val="1"/>
      <w:numFmt w:val="bullet"/>
      <w:lvlText w:val=""/>
      <w:lvlJc w:val="left"/>
      <w:pPr>
        <w:ind w:left="2880" w:hanging="360"/>
      </w:pPr>
      <w:rPr>
        <w:rFonts w:ascii="Symbol" w:hAnsi="Symbol" w:hint="default"/>
      </w:rPr>
    </w:lvl>
    <w:lvl w:ilvl="4" w:tplc="9CDC2D94" w:tentative="1">
      <w:start w:val="1"/>
      <w:numFmt w:val="bullet"/>
      <w:lvlText w:val="o"/>
      <w:lvlJc w:val="left"/>
      <w:pPr>
        <w:ind w:left="3600" w:hanging="360"/>
      </w:pPr>
      <w:rPr>
        <w:rFonts w:ascii="Courier New" w:hAnsi="Courier New" w:cs="Courier New" w:hint="default"/>
      </w:rPr>
    </w:lvl>
    <w:lvl w:ilvl="5" w:tplc="F42AA99C" w:tentative="1">
      <w:start w:val="1"/>
      <w:numFmt w:val="bullet"/>
      <w:lvlText w:val=""/>
      <w:lvlJc w:val="left"/>
      <w:pPr>
        <w:ind w:left="4320" w:hanging="360"/>
      </w:pPr>
      <w:rPr>
        <w:rFonts w:ascii="Wingdings" w:hAnsi="Wingdings" w:hint="default"/>
      </w:rPr>
    </w:lvl>
    <w:lvl w:ilvl="6" w:tplc="4BC8AA5A" w:tentative="1">
      <w:start w:val="1"/>
      <w:numFmt w:val="bullet"/>
      <w:lvlText w:val=""/>
      <w:lvlJc w:val="left"/>
      <w:pPr>
        <w:ind w:left="5040" w:hanging="360"/>
      </w:pPr>
      <w:rPr>
        <w:rFonts w:ascii="Symbol" w:hAnsi="Symbol" w:hint="default"/>
      </w:rPr>
    </w:lvl>
    <w:lvl w:ilvl="7" w:tplc="B498D316" w:tentative="1">
      <w:start w:val="1"/>
      <w:numFmt w:val="bullet"/>
      <w:lvlText w:val="o"/>
      <w:lvlJc w:val="left"/>
      <w:pPr>
        <w:ind w:left="5760" w:hanging="360"/>
      </w:pPr>
      <w:rPr>
        <w:rFonts w:ascii="Courier New" w:hAnsi="Courier New" w:cs="Courier New" w:hint="default"/>
      </w:rPr>
    </w:lvl>
    <w:lvl w:ilvl="8" w:tplc="6872695A" w:tentative="1">
      <w:start w:val="1"/>
      <w:numFmt w:val="bullet"/>
      <w:lvlText w:val=""/>
      <w:lvlJc w:val="left"/>
      <w:pPr>
        <w:ind w:left="6480" w:hanging="360"/>
      </w:pPr>
      <w:rPr>
        <w:rFonts w:ascii="Wingdings" w:hAnsi="Wingdings" w:hint="default"/>
      </w:rPr>
    </w:lvl>
  </w:abstractNum>
  <w:abstractNum w:abstractNumId="11" w15:restartNumberingAfterBreak="0">
    <w:nsid w:val="30E63052"/>
    <w:multiLevelType w:val="hybridMultilevel"/>
    <w:tmpl w:val="E06AE690"/>
    <w:lvl w:ilvl="0" w:tplc="BF2210B8">
      <w:start w:val="1"/>
      <w:numFmt w:val="bullet"/>
      <w:lvlText w:val=""/>
      <w:lvlJc w:val="left"/>
      <w:pPr>
        <w:ind w:left="720" w:hanging="360"/>
      </w:pPr>
      <w:rPr>
        <w:rFonts w:ascii="Symbol" w:hAnsi="Symbol" w:hint="default"/>
      </w:rPr>
    </w:lvl>
    <w:lvl w:ilvl="1" w:tplc="E0B625FC" w:tentative="1">
      <w:start w:val="1"/>
      <w:numFmt w:val="bullet"/>
      <w:lvlText w:val="o"/>
      <w:lvlJc w:val="left"/>
      <w:pPr>
        <w:ind w:left="1440" w:hanging="360"/>
      </w:pPr>
      <w:rPr>
        <w:rFonts w:ascii="Courier New" w:hAnsi="Courier New" w:cs="Courier New" w:hint="default"/>
      </w:rPr>
    </w:lvl>
    <w:lvl w:ilvl="2" w:tplc="84620E5C" w:tentative="1">
      <w:start w:val="1"/>
      <w:numFmt w:val="bullet"/>
      <w:lvlText w:val=""/>
      <w:lvlJc w:val="left"/>
      <w:pPr>
        <w:ind w:left="2160" w:hanging="360"/>
      </w:pPr>
      <w:rPr>
        <w:rFonts w:ascii="Wingdings" w:hAnsi="Wingdings" w:hint="default"/>
      </w:rPr>
    </w:lvl>
    <w:lvl w:ilvl="3" w:tplc="62364BC6" w:tentative="1">
      <w:start w:val="1"/>
      <w:numFmt w:val="bullet"/>
      <w:lvlText w:val=""/>
      <w:lvlJc w:val="left"/>
      <w:pPr>
        <w:ind w:left="2880" w:hanging="360"/>
      </w:pPr>
      <w:rPr>
        <w:rFonts w:ascii="Symbol" w:hAnsi="Symbol" w:hint="default"/>
      </w:rPr>
    </w:lvl>
    <w:lvl w:ilvl="4" w:tplc="59F45FA8" w:tentative="1">
      <w:start w:val="1"/>
      <w:numFmt w:val="bullet"/>
      <w:lvlText w:val="o"/>
      <w:lvlJc w:val="left"/>
      <w:pPr>
        <w:ind w:left="3600" w:hanging="360"/>
      </w:pPr>
      <w:rPr>
        <w:rFonts w:ascii="Courier New" w:hAnsi="Courier New" w:cs="Courier New" w:hint="default"/>
      </w:rPr>
    </w:lvl>
    <w:lvl w:ilvl="5" w:tplc="318E94A0" w:tentative="1">
      <w:start w:val="1"/>
      <w:numFmt w:val="bullet"/>
      <w:lvlText w:val=""/>
      <w:lvlJc w:val="left"/>
      <w:pPr>
        <w:ind w:left="4320" w:hanging="360"/>
      </w:pPr>
      <w:rPr>
        <w:rFonts w:ascii="Wingdings" w:hAnsi="Wingdings" w:hint="default"/>
      </w:rPr>
    </w:lvl>
    <w:lvl w:ilvl="6" w:tplc="62C0F082" w:tentative="1">
      <w:start w:val="1"/>
      <w:numFmt w:val="bullet"/>
      <w:lvlText w:val=""/>
      <w:lvlJc w:val="left"/>
      <w:pPr>
        <w:ind w:left="5040" w:hanging="360"/>
      </w:pPr>
      <w:rPr>
        <w:rFonts w:ascii="Symbol" w:hAnsi="Symbol" w:hint="default"/>
      </w:rPr>
    </w:lvl>
    <w:lvl w:ilvl="7" w:tplc="7472943C" w:tentative="1">
      <w:start w:val="1"/>
      <w:numFmt w:val="bullet"/>
      <w:lvlText w:val="o"/>
      <w:lvlJc w:val="left"/>
      <w:pPr>
        <w:ind w:left="5760" w:hanging="360"/>
      </w:pPr>
      <w:rPr>
        <w:rFonts w:ascii="Courier New" w:hAnsi="Courier New" w:cs="Courier New" w:hint="default"/>
      </w:rPr>
    </w:lvl>
    <w:lvl w:ilvl="8" w:tplc="5D1C5094" w:tentative="1">
      <w:start w:val="1"/>
      <w:numFmt w:val="bullet"/>
      <w:lvlText w:val=""/>
      <w:lvlJc w:val="left"/>
      <w:pPr>
        <w:ind w:left="6480" w:hanging="360"/>
      </w:pPr>
      <w:rPr>
        <w:rFonts w:ascii="Wingdings" w:hAnsi="Wingdings" w:hint="default"/>
      </w:rPr>
    </w:lvl>
  </w:abstractNum>
  <w:abstractNum w:abstractNumId="12" w15:restartNumberingAfterBreak="0">
    <w:nsid w:val="322E46D1"/>
    <w:multiLevelType w:val="hybridMultilevel"/>
    <w:tmpl w:val="EF88B668"/>
    <w:lvl w:ilvl="0" w:tplc="E522DFA8">
      <w:start w:val="1"/>
      <w:numFmt w:val="bullet"/>
      <w:lvlText w:val=""/>
      <w:lvlJc w:val="left"/>
      <w:pPr>
        <w:ind w:left="720" w:hanging="360"/>
      </w:pPr>
      <w:rPr>
        <w:rFonts w:ascii="Symbol" w:hAnsi="Symbol" w:hint="default"/>
      </w:rPr>
    </w:lvl>
    <w:lvl w:ilvl="1" w:tplc="BA282F18" w:tentative="1">
      <w:start w:val="1"/>
      <w:numFmt w:val="bullet"/>
      <w:lvlText w:val="o"/>
      <w:lvlJc w:val="left"/>
      <w:pPr>
        <w:ind w:left="1440" w:hanging="360"/>
      </w:pPr>
      <w:rPr>
        <w:rFonts w:ascii="Courier New" w:hAnsi="Courier New" w:cs="Courier New" w:hint="default"/>
      </w:rPr>
    </w:lvl>
    <w:lvl w:ilvl="2" w:tplc="29702E14" w:tentative="1">
      <w:start w:val="1"/>
      <w:numFmt w:val="bullet"/>
      <w:lvlText w:val=""/>
      <w:lvlJc w:val="left"/>
      <w:pPr>
        <w:ind w:left="2160" w:hanging="360"/>
      </w:pPr>
      <w:rPr>
        <w:rFonts w:ascii="Wingdings" w:hAnsi="Wingdings" w:hint="default"/>
      </w:rPr>
    </w:lvl>
    <w:lvl w:ilvl="3" w:tplc="1ABE7242" w:tentative="1">
      <w:start w:val="1"/>
      <w:numFmt w:val="bullet"/>
      <w:lvlText w:val=""/>
      <w:lvlJc w:val="left"/>
      <w:pPr>
        <w:ind w:left="2880" w:hanging="360"/>
      </w:pPr>
      <w:rPr>
        <w:rFonts w:ascii="Symbol" w:hAnsi="Symbol" w:hint="default"/>
      </w:rPr>
    </w:lvl>
    <w:lvl w:ilvl="4" w:tplc="CF08F93C" w:tentative="1">
      <w:start w:val="1"/>
      <w:numFmt w:val="bullet"/>
      <w:lvlText w:val="o"/>
      <w:lvlJc w:val="left"/>
      <w:pPr>
        <w:ind w:left="3600" w:hanging="360"/>
      </w:pPr>
      <w:rPr>
        <w:rFonts w:ascii="Courier New" w:hAnsi="Courier New" w:cs="Courier New" w:hint="default"/>
      </w:rPr>
    </w:lvl>
    <w:lvl w:ilvl="5" w:tplc="2AAA3642" w:tentative="1">
      <w:start w:val="1"/>
      <w:numFmt w:val="bullet"/>
      <w:lvlText w:val=""/>
      <w:lvlJc w:val="left"/>
      <w:pPr>
        <w:ind w:left="4320" w:hanging="360"/>
      </w:pPr>
      <w:rPr>
        <w:rFonts w:ascii="Wingdings" w:hAnsi="Wingdings" w:hint="default"/>
      </w:rPr>
    </w:lvl>
    <w:lvl w:ilvl="6" w:tplc="D81A1DE6" w:tentative="1">
      <w:start w:val="1"/>
      <w:numFmt w:val="bullet"/>
      <w:lvlText w:val=""/>
      <w:lvlJc w:val="left"/>
      <w:pPr>
        <w:ind w:left="5040" w:hanging="360"/>
      </w:pPr>
      <w:rPr>
        <w:rFonts w:ascii="Symbol" w:hAnsi="Symbol" w:hint="default"/>
      </w:rPr>
    </w:lvl>
    <w:lvl w:ilvl="7" w:tplc="4B6C03D8" w:tentative="1">
      <w:start w:val="1"/>
      <w:numFmt w:val="bullet"/>
      <w:lvlText w:val="o"/>
      <w:lvlJc w:val="left"/>
      <w:pPr>
        <w:ind w:left="5760" w:hanging="360"/>
      </w:pPr>
      <w:rPr>
        <w:rFonts w:ascii="Courier New" w:hAnsi="Courier New" w:cs="Courier New" w:hint="default"/>
      </w:rPr>
    </w:lvl>
    <w:lvl w:ilvl="8" w:tplc="AD02B506" w:tentative="1">
      <w:start w:val="1"/>
      <w:numFmt w:val="bullet"/>
      <w:lvlText w:val=""/>
      <w:lvlJc w:val="left"/>
      <w:pPr>
        <w:ind w:left="6480" w:hanging="360"/>
      </w:pPr>
      <w:rPr>
        <w:rFonts w:ascii="Wingdings" w:hAnsi="Wingdings" w:hint="default"/>
      </w:rPr>
    </w:lvl>
  </w:abstractNum>
  <w:abstractNum w:abstractNumId="13" w15:restartNumberingAfterBreak="0">
    <w:nsid w:val="3F9E628D"/>
    <w:multiLevelType w:val="hybridMultilevel"/>
    <w:tmpl w:val="F67ED0BC"/>
    <w:lvl w:ilvl="0" w:tplc="08D8A6DA">
      <w:start w:val="1"/>
      <w:numFmt w:val="bullet"/>
      <w:lvlText w:val=""/>
      <w:lvlJc w:val="left"/>
      <w:pPr>
        <w:ind w:left="720" w:hanging="360"/>
      </w:pPr>
      <w:rPr>
        <w:rFonts w:ascii="Symbol" w:hAnsi="Symbol" w:hint="default"/>
      </w:rPr>
    </w:lvl>
    <w:lvl w:ilvl="1" w:tplc="724A1858" w:tentative="1">
      <w:start w:val="1"/>
      <w:numFmt w:val="bullet"/>
      <w:lvlText w:val="o"/>
      <w:lvlJc w:val="left"/>
      <w:pPr>
        <w:ind w:left="1440" w:hanging="360"/>
      </w:pPr>
      <w:rPr>
        <w:rFonts w:ascii="Courier New" w:hAnsi="Courier New" w:cs="Courier New" w:hint="default"/>
      </w:rPr>
    </w:lvl>
    <w:lvl w:ilvl="2" w:tplc="622EEC94" w:tentative="1">
      <w:start w:val="1"/>
      <w:numFmt w:val="bullet"/>
      <w:lvlText w:val=""/>
      <w:lvlJc w:val="left"/>
      <w:pPr>
        <w:ind w:left="2160" w:hanging="360"/>
      </w:pPr>
      <w:rPr>
        <w:rFonts w:ascii="Wingdings" w:hAnsi="Wingdings" w:hint="default"/>
      </w:rPr>
    </w:lvl>
    <w:lvl w:ilvl="3" w:tplc="A69658F0" w:tentative="1">
      <w:start w:val="1"/>
      <w:numFmt w:val="bullet"/>
      <w:lvlText w:val=""/>
      <w:lvlJc w:val="left"/>
      <w:pPr>
        <w:ind w:left="2880" w:hanging="360"/>
      </w:pPr>
      <w:rPr>
        <w:rFonts w:ascii="Symbol" w:hAnsi="Symbol" w:hint="default"/>
      </w:rPr>
    </w:lvl>
    <w:lvl w:ilvl="4" w:tplc="69BCE0A2" w:tentative="1">
      <w:start w:val="1"/>
      <w:numFmt w:val="bullet"/>
      <w:lvlText w:val="o"/>
      <w:lvlJc w:val="left"/>
      <w:pPr>
        <w:ind w:left="3600" w:hanging="360"/>
      </w:pPr>
      <w:rPr>
        <w:rFonts w:ascii="Courier New" w:hAnsi="Courier New" w:cs="Courier New" w:hint="default"/>
      </w:rPr>
    </w:lvl>
    <w:lvl w:ilvl="5" w:tplc="3F921324" w:tentative="1">
      <w:start w:val="1"/>
      <w:numFmt w:val="bullet"/>
      <w:lvlText w:val=""/>
      <w:lvlJc w:val="left"/>
      <w:pPr>
        <w:ind w:left="4320" w:hanging="360"/>
      </w:pPr>
      <w:rPr>
        <w:rFonts w:ascii="Wingdings" w:hAnsi="Wingdings" w:hint="default"/>
      </w:rPr>
    </w:lvl>
    <w:lvl w:ilvl="6" w:tplc="B6D811F0" w:tentative="1">
      <w:start w:val="1"/>
      <w:numFmt w:val="bullet"/>
      <w:lvlText w:val=""/>
      <w:lvlJc w:val="left"/>
      <w:pPr>
        <w:ind w:left="5040" w:hanging="360"/>
      </w:pPr>
      <w:rPr>
        <w:rFonts w:ascii="Symbol" w:hAnsi="Symbol" w:hint="default"/>
      </w:rPr>
    </w:lvl>
    <w:lvl w:ilvl="7" w:tplc="666A68FC" w:tentative="1">
      <w:start w:val="1"/>
      <w:numFmt w:val="bullet"/>
      <w:lvlText w:val="o"/>
      <w:lvlJc w:val="left"/>
      <w:pPr>
        <w:ind w:left="5760" w:hanging="360"/>
      </w:pPr>
      <w:rPr>
        <w:rFonts w:ascii="Courier New" w:hAnsi="Courier New" w:cs="Courier New" w:hint="default"/>
      </w:rPr>
    </w:lvl>
    <w:lvl w:ilvl="8" w:tplc="FB2C844C" w:tentative="1">
      <w:start w:val="1"/>
      <w:numFmt w:val="bullet"/>
      <w:lvlText w:val=""/>
      <w:lvlJc w:val="left"/>
      <w:pPr>
        <w:ind w:left="6480" w:hanging="360"/>
      </w:pPr>
      <w:rPr>
        <w:rFonts w:ascii="Wingdings" w:hAnsi="Wingdings" w:hint="default"/>
      </w:rPr>
    </w:lvl>
  </w:abstractNum>
  <w:abstractNum w:abstractNumId="14" w15:restartNumberingAfterBreak="0">
    <w:nsid w:val="45882951"/>
    <w:multiLevelType w:val="hybridMultilevel"/>
    <w:tmpl w:val="FA10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873199"/>
    <w:multiLevelType w:val="hybridMultilevel"/>
    <w:tmpl w:val="D6980C18"/>
    <w:lvl w:ilvl="0" w:tplc="3CD63D2E">
      <w:start w:val="1"/>
      <w:numFmt w:val="bullet"/>
      <w:lvlText w:val=""/>
      <w:lvlJc w:val="left"/>
      <w:pPr>
        <w:ind w:left="720" w:hanging="360"/>
      </w:pPr>
      <w:rPr>
        <w:rFonts w:ascii="Wingdings" w:hAnsi="Wingdings" w:hint="default"/>
      </w:rPr>
    </w:lvl>
    <w:lvl w:ilvl="1" w:tplc="81A88B58" w:tentative="1">
      <w:start w:val="1"/>
      <w:numFmt w:val="bullet"/>
      <w:lvlText w:val="o"/>
      <w:lvlJc w:val="left"/>
      <w:pPr>
        <w:ind w:left="1440" w:hanging="360"/>
      </w:pPr>
      <w:rPr>
        <w:rFonts w:ascii="Courier New" w:hAnsi="Courier New" w:cs="Courier New" w:hint="default"/>
      </w:rPr>
    </w:lvl>
    <w:lvl w:ilvl="2" w:tplc="1092F894" w:tentative="1">
      <w:start w:val="1"/>
      <w:numFmt w:val="bullet"/>
      <w:lvlText w:val=""/>
      <w:lvlJc w:val="left"/>
      <w:pPr>
        <w:ind w:left="2160" w:hanging="360"/>
      </w:pPr>
      <w:rPr>
        <w:rFonts w:ascii="Wingdings" w:hAnsi="Wingdings" w:hint="default"/>
      </w:rPr>
    </w:lvl>
    <w:lvl w:ilvl="3" w:tplc="DC08CA3A" w:tentative="1">
      <w:start w:val="1"/>
      <w:numFmt w:val="bullet"/>
      <w:lvlText w:val=""/>
      <w:lvlJc w:val="left"/>
      <w:pPr>
        <w:ind w:left="2880" w:hanging="360"/>
      </w:pPr>
      <w:rPr>
        <w:rFonts w:ascii="Symbol" w:hAnsi="Symbol" w:hint="default"/>
      </w:rPr>
    </w:lvl>
    <w:lvl w:ilvl="4" w:tplc="887801AE" w:tentative="1">
      <w:start w:val="1"/>
      <w:numFmt w:val="bullet"/>
      <w:lvlText w:val="o"/>
      <w:lvlJc w:val="left"/>
      <w:pPr>
        <w:ind w:left="3600" w:hanging="360"/>
      </w:pPr>
      <w:rPr>
        <w:rFonts w:ascii="Courier New" w:hAnsi="Courier New" w:cs="Courier New" w:hint="default"/>
      </w:rPr>
    </w:lvl>
    <w:lvl w:ilvl="5" w:tplc="E0943186" w:tentative="1">
      <w:start w:val="1"/>
      <w:numFmt w:val="bullet"/>
      <w:lvlText w:val=""/>
      <w:lvlJc w:val="left"/>
      <w:pPr>
        <w:ind w:left="4320" w:hanging="360"/>
      </w:pPr>
      <w:rPr>
        <w:rFonts w:ascii="Wingdings" w:hAnsi="Wingdings" w:hint="default"/>
      </w:rPr>
    </w:lvl>
    <w:lvl w:ilvl="6" w:tplc="5E961954" w:tentative="1">
      <w:start w:val="1"/>
      <w:numFmt w:val="bullet"/>
      <w:lvlText w:val=""/>
      <w:lvlJc w:val="left"/>
      <w:pPr>
        <w:ind w:left="5040" w:hanging="360"/>
      </w:pPr>
      <w:rPr>
        <w:rFonts w:ascii="Symbol" w:hAnsi="Symbol" w:hint="default"/>
      </w:rPr>
    </w:lvl>
    <w:lvl w:ilvl="7" w:tplc="EE5A88A4" w:tentative="1">
      <w:start w:val="1"/>
      <w:numFmt w:val="bullet"/>
      <w:lvlText w:val="o"/>
      <w:lvlJc w:val="left"/>
      <w:pPr>
        <w:ind w:left="5760" w:hanging="360"/>
      </w:pPr>
      <w:rPr>
        <w:rFonts w:ascii="Courier New" w:hAnsi="Courier New" w:cs="Courier New" w:hint="default"/>
      </w:rPr>
    </w:lvl>
    <w:lvl w:ilvl="8" w:tplc="5E8234E0" w:tentative="1">
      <w:start w:val="1"/>
      <w:numFmt w:val="bullet"/>
      <w:lvlText w:val=""/>
      <w:lvlJc w:val="left"/>
      <w:pPr>
        <w:ind w:left="6480" w:hanging="360"/>
      </w:pPr>
      <w:rPr>
        <w:rFonts w:ascii="Wingdings" w:hAnsi="Wingdings" w:hint="default"/>
      </w:rPr>
    </w:lvl>
  </w:abstractNum>
  <w:abstractNum w:abstractNumId="16" w15:restartNumberingAfterBreak="0">
    <w:nsid w:val="5A7B6C9A"/>
    <w:multiLevelType w:val="hybridMultilevel"/>
    <w:tmpl w:val="19E25044"/>
    <w:lvl w:ilvl="0" w:tplc="534AA4F8">
      <w:start w:val="1"/>
      <w:numFmt w:val="bullet"/>
      <w:lvlText w:val=""/>
      <w:lvlJc w:val="left"/>
      <w:pPr>
        <w:tabs>
          <w:tab w:val="num" w:pos="360"/>
        </w:tabs>
        <w:ind w:left="360" w:hanging="360"/>
      </w:pPr>
      <w:rPr>
        <w:rFonts w:ascii="Symbol" w:hAnsi="Symbol" w:hint="default"/>
      </w:rPr>
    </w:lvl>
    <w:lvl w:ilvl="1" w:tplc="68E81870" w:tentative="1">
      <w:start w:val="1"/>
      <w:numFmt w:val="bullet"/>
      <w:lvlText w:val="o"/>
      <w:lvlJc w:val="left"/>
      <w:pPr>
        <w:tabs>
          <w:tab w:val="num" w:pos="1080"/>
        </w:tabs>
        <w:ind w:left="1080" w:hanging="360"/>
      </w:pPr>
      <w:rPr>
        <w:rFonts w:ascii="Courier New" w:hAnsi="Courier New" w:cs="Courier New" w:hint="default"/>
      </w:rPr>
    </w:lvl>
    <w:lvl w:ilvl="2" w:tplc="CC7E8CF4" w:tentative="1">
      <w:start w:val="1"/>
      <w:numFmt w:val="bullet"/>
      <w:lvlText w:val=""/>
      <w:lvlJc w:val="left"/>
      <w:pPr>
        <w:tabs>
          <w:tab w:val="num" w:pos="1800"/>
        </w:tabs>
        <w:ind w:left="1800" w:hanging="360"/>
      </w:pPr>
      <w:rPr>
        <w:rFonts w:ascii="Wingdings" w:hAnsi="Wingdings" w:hint="default"/>
      </w:rPr>
    </w:lvl>
    <w:lvl w:ilvl="3" w:tplc="DFA66B6C" w:tentative="1">
      <w:start w:val="1"/>
      <w:numFmt w:val="bullet"/>
      <w:lvlText w:val=""/>
      <w:lvlJc w:val="left"/>
      <w:pPr>
        <w:tabs>
          <w:tab w:val="num" w:pos="2520"/>
        </w:tabs>
        <w:ind w:left="2520" w:hanging="360"/>
      </w:pPr>
      <w:rPr>
        <w:rFonts w:ascii="Symbol" w:hAnsi="Symbol" w:hint="default"/>
      </w:rPr>
    </w:lvl>
    <w:lvl w:ilvl="4" w:tplc="76D68DA2" w:tentative="1">
      <w:start w:val="1"/>
      <w:numFmt w:val="bullet"/>
      <w:lvlText w:val="o"/>
      <w:lvlJc w:val="left"/>
      <w:pPr>
        <w:tabs>
          <w:tab w:val="num" w:pos="3240"/>
        </w:tabs>
        <w:ind w:left="3240" w:hanging="360"/>
      </w:pPr>
      <w:rPr>
        <w:rFonts w:ascii="Courier New" w:hAnsi="Courier New" w:cs="Courier New" w:hint="default"/>
      </w:rPr>
    </w:lvl>
    <w:lvl w:ilvl="5" w:tplc="FE64D920" w:tentative="1">
      <w:start w:val="1"/>
      <w:numFmt w:val="bullet"/>
      <w:lvlText w:val=""/>
      <w:lvlJc w:val="left"/>
      <w:pPr>
        <w:tabs>
          <w:tab w:val="num" w:pos="3960"/>
        </w:tabs>
        <w:ind w:left="3960" w:hanging="360"/>
      </w:pPr>
      <w:rPr>
        <w:rFonts w:ascii="Wingdings" w:hAnsi="Wingdings" w:hint="default"/>
      </w:rPr>
    </w:lvl>
    <w:lvl w:ilvl="6" w:tplc="375061A4" w:tentative="1">
      <w:start w:val="1"/>
      <w:numFmt w:val="bullet"/>
      <w:lvlText w:val=""/>
      <w:lvlJc w:val="left"/>
      <w:pPr>
        <w:tabs>
          <w:tab w:val="num" w:pos="4680"/>
        </w:tabs>
        <w:ind w:left="4680" w:hanging="360"/>
      </w:pPr>
      <w:rPr>
        <w:rFonts w:ascii="Symbol" w:hAnsi="Symbol" w:hint="default"/>
      </w:rPr>
    </w:lvl>
    <w:lvl w:ilvl="7" w:tplc="517A2C68" w:tentative="1">
      <w:start w:val="1"/>
      <w:numFmt w:val="bullet"/>
      <w:lvlText w:val="o"/>
      <w:lvlJc w:val="left"/>
      <w:pPr>
        <w:tabs>
          <w:tab w:val="num" w:pos="5400"/>
        </w:tabs>
        <w:ind w:left="5400" w:hanging="360"/>
      </w:pPr>
      <w:rPr>
        <w:rFonts w:ascii="Courier New" w:hAnsi="Courier New" w:cs="Courier New" w:hint="default"/>
      </w:rPr>
    </w:lvl>
    <w:lvl w:ilvl="8" w:tplc="F5AAFDDE"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F076877"/>
    <w:multiLevelType w:val="hybridMultilevel"/>
    <w:tmpl w:val="7C265AD6"/>
    <w:lvl w:ilvl="0" w:tplc="46545AC4">
      <w:start w:val="1"/>
      <w:numFmt w:val="bullet"/>
      <w:lvlText w:val=""/>
      <w:lvlJc w:val="left"/>
      <w:pPr>
        <w:ind w:left="720" w:hanging="360"/>
      </w:pPr>
      <w:rPr>
        <w:rFonts w:ascii="Wingdings" w:hAnsi="Wingdings" w:hint="default"/>
      </w:rPr>
    </w:lvl>
    <w:lvl w:ilvl="1" w:tplc="6BC60012">
      <w:start w:val="1"/>
      <w:numFmt w:val="bullet"/>
      <w:lvlText w:val="o"/>
      <w:lvlJc w:val="left"/>
      <w:pPr>
        <w:ind w:left="1440" w:hanging="360"/>
      </w:pPr>
      <w:rPr>
        <w:rFonts w:ascii="Courier New" w:hAnsi="Courier New" w:cs="Courier New" w:hint="default"/>
      </w:rPr>
    </w:lvl>
    <w:lvl w:ilvl="2" w:tplc="054EC3D8">
      <w:start w:val="1"/>
      <w:numFmt w:val="bullet"/>
      <w:lvlText w:val=""/>
      <w:lvlJc w:val="left"/>
      <w:pPr>
        <w:ind w:left="2160" w:hanging="360"/>
      </w:pPr>
      <w:rPr>
        <w:rFonts w:ascii="Wingdings" w:hAnsi="Wingdings" w:hint="default"/>
      </w:rPr>
    </w:lvl>
    <w:lvl w:ilvl="3" w:tplc="E11696B4">
      <w:start w:val="1"/>
      <w:numFmt w:val="bullet"/>
      <w:lvlText w:val=""/>
      <w:lvlJc w:val="left"/>
      <w:pPr>
        <w:ind w:left="2880" w:hanging="360"/>
      </w:pPr>
      <w:rPr>
        <w:rFonts w:ascii="Symbol" w:hAnsi="Symbol" w:hint="default"/>
      </w:rPr>
    </w:lvl>
    <w:lvl w:ilvl="4" w:tplc="EBF2276C">
      <w:start w:val="1"/>
      <w:numFmt w:val="bullet"/>
      <w:lvlText w:val="o"/>
      <w:lvlJc w:val="left"/>
      <w:pPr>
        <w:ind w:left="3600" w:hanging="360"/>
      </w:pPr>
      <w:rPr>
        <w:rFonts w:ascii="Courier New" w:hAnsi="Courier New" w:cs="Courier New" w:hint="default"/>
      </w:rPr>
    </w:lvl>
    <w:lvl w:ilvl="5" w:tplc="A2F03F5E">
      <w:start w:val="1"/>
      <w:numFmt w:val="bullet"/>
      <w:lvlText w:val=""/>
      <w:lvlJc w:val="left"/>
      <w:pPr>
        <w:ind w:left="4320" w:hanging="360"/>
      </w:pPr>
      <w:rPr>
        <w:rFonts w:ascii="Wingdings" w:hAnsi="Wingdings" w:hint="default"/>
      </w:rPr>
    </w:lvl>
    <w:lvl w:ilvl="6" w:tplc="42ECE24A">
      <w:start w:val="1"/>
      <w:numFmt w:val="bullet"/>
      <w:lvlText w:val=""/>
      <w:lvlJc w:val="left"/>
      <w:pPr>
        <w:ind w:left="5040" w:hanging="360"/>
      </w:pPr>
      <w:rPr>
        <w:rFonts w:ascii="Symbol" w:hAnsi="Symbol" w:hint="default"/>
      </w:rPr>
    </w:lvl>
    <w:lvl w:ilvl="7" w:tplc="AC8CF30A">
      <w:start w:val="1"/>
      <w:numFmt w:val="bullet"/>
      <w:lvlText w:val="o"/>
      <w:lvlJc w:val="left"/>
      <w:pPr>
        <w:ind w:left="5760" w:hanging="360"/>
      </w:pPr>
      <w:rPr>
        <w:rFonts w:ascii="Courier New" w:hAnsi="Courier New" w:cs="Courier New" w:hint="default"/>
      </w:rPr>
    </w:lvl>
    <w:lvl w:ilvl="8" w:tplc="84DA1842">
      <w:start w:val="1"/>
      <w:numFmt w:val="bullet"/>
      <w:lvlText w:val=""/>
      <w:lvlJc w:val="left"/>
      <w:pPr>
        <w:ind w:left="6480" w:hanging="360"/>
      </w:pPr>
      <w:rPr>
        <w:rFonts w:ascii="Wingdings" w:hAnsi="Wingdings" w:hint="default"/>
      </w:rPr>
    </w:lvl>
  </w:abstractNum>
  <w:abstractNum w:abstractNumId="18" w15:restartNumberingAfterBreak="0">
    <w:nsid w:val="5FD94164"/>
    <w:multiLevelType w:val="hybridMultilevel"/>
    <w:tmpl w:val="BE8809AA"/>
    <w:lvl w:ilvl="0" w:tplc="4F3C21E4">
      <w:numFmt w:val="bullet"/>
      <w:lvlText w:val=""/>
      <w:lvlJc w:val="left"/>
      <w:pPr>
        <w:ind w:left="720" w:hanging="360"/>
      </w:pPr>
      <w:rPr>
        <w:rFonts w:ascii="Symbol" w:hAnsi="Symbol" w:hint="default"/>
      </w:rPr>
    </w:lvl>
    <w:lvl w:ilvl="1" w:tplc="72302170">
      <w:start w:val="1"/>
      <w:numFmt w:val="bullet"/>
      <w:lvlText w:val="o"/>
      <w:lvlJc w:val="left"/>
      <w:pPr>
        <w:ind w:left="1440" w:hanging="360"/>
      </w:pPr>
      <w:rPr>
        <w:rFonts w:ascii="Courier New" w:hAnsi="Courier New" w:cs="Courier New" w:hint="default"/>
      </w:rPr>
    </w:lvl>
    <w:lvl w:ilvl="2" w:tplc="138A1412" w:tentative="1">
      <w:start w:val="1"/>
      <w:numFmt w:val="bullet"/>
      <w:lvlText w:val=""/>
      <w:lvlJc w:val="left"/>
      <w:pPr>
        <w:ind w:left="2160" w:hanging="360"/>
      </w:pPr>
      <w:rPr>
        <w:rFonts w:ascii="Wingdings" w:hAnsi="Wingdings" w:hint="default"/>
      </w:rPr>
    </w:lvl>
    <w:lvl w:ilvl="3" w:tplc="623AE70C" w:tentative="1">
      <w:start w:val="1"/>
      <w:numFmt w:val="bullet"/>
      <w:lvlText w:val=""/>
      <w:lvlJc w:val="left"/>
      <w:pPr>
        <w:ind w:left="2880" w:hanging="360"/>
      </w:pPr>
      <w:rPr>
        <w:rFonts w:ascii="Symbol" w:hAnsi="Symbol" w:hint="default"/>
      </w:rPr>
    </w:lvl>
    <w:lvl w:ilvl="4" w:tplc="4AFE5A9C" w:tentative="1">
      <w:start w:val="1"/>
      <w:numFmt w:val="bullet"/>
      <w:lvlText w:val="o"/>
      <w:lvlJc w:val="left"/>
      <w:pPr>
        <w:ind w:left="3600" w:hanging="360"/>
      </w:pPr>
      <w:rPr>
        <w:rFonts w:ascii="Courier New" w:hAnsi="Courier New" w:cs="Courier New" w:hint="default"/>
      </w:rPr>
    </w:lvl>
    <w:lvl w:ilvl="5" w:tplc="9E78FA48" w:tentative="1">
      <w:start w:val="1"/>
      <w:numFmt w:val="bullet"/>
      <w:lvlText w:val=""/>
      <w:lvlJc w:val="left"/>
      <w:pPr>
        <w:ind w:left="4320" w:hanging="360"/>
      </w:pPr>
      <w:rPr>
        <w:rFonts w:ascii="Wingdings" w:hAnsi="Wingdings" w:hint="default"/>
      </w:rPr>
    </w:lvl>
    <w:lvl w:ilvl="6" w:tplc="38184C30" w:tentative="1">
      <w:start w:val="1"/>
      <w:numFmt w:val="bullet"/>
      <w:lvlText w:val=""/>
      <w:lvlJc w:val="left"/>
      <w:pPr>
        <w:ind w:left="5040" w:hanging="360"/>
      </w:pPr>
      <w:rPr>
        <w:rFonts w:ascii="Symbol" w:hAnsi="Symbol" w:hint="default"/>
      </w:rPr>
    </w:lvl>
    <w:lvl w:ilvl="7" w:tplc="2DA6810C" w:tentative="1">
      <w:start w:val="1"/>
      <w:numFmt w:val="bullet"/>
      <w:lvlText w:val="o"/>
      <w:lvlJc w:val="left"/>
      <w:pPr>
        <w:ind w:left="5760" w:hanging="360"/>
      </w:pPr>
      <w:rPr>
        <w:rFonts w:ascii="Courier New" w:hAnsi="Courier New" w:cs="Courier New" w:hint="default"/>
      </w:rPr>
    </w:lvl>
    <w:lvl w:ilvl="8" w:tplc="172C6764" w:tentative="1">
      <w:start w:val="1"/>
      <w:numFmt w:val="bullet"/>
      <w:lvlText w:val=""/>
      <w:lvlJc w:val="left"/>
      <w:pPr>
        <w:ind w:left="6480" w:hanging="360"/>
      </w:pPr>
      <w:rPr>
        <w:rFonts w:ascii="Wingdings" w:hAnsi="Wingdings" w:hint="default"/>
      </w:rPr>
    </w:lvl>
  </w:abstractNum>
  <w:abstractNum w:abstractNumId="19" w15:restartNumberingAfterBreak="0">
    <w:nsid w:val="64234CFE"/>
    <w:multiLevelType w:val="hybridMultilevel"/>
    <w:tmpl w:val="BF6874A6"/>
    <w:lvl w:ilvl="0" w:tplc="07861FD8">
      <w:start w:val="1"/>
      <w:numFmt w:val="bullet"/>
      <w:lvlText w:val=""/>
      <w:lvlJc w:val="left"/>
      <w:pPr>
        <w:ind w:left="720" w:hanging="360"/>
      </w:pPr>
      <w:rPr>
        <w:rFonts w:ascii="Symbol" w:hAnsi="Symbol" w:hint="default"/>
      </w:rPr>
    </w:lvl>
    <w:lvl w:ilvl="1" w:tplc="1F6A86A6" w:tentative="1">
      <w:start w:val="1"/>
      <w:numFmt w:val="bullet"/>
      <w:lvlText w:val="o"/>
      <w:lvlJc w:val="left"/>
      <w:pPr>
        <w:ind w:left="1440" w:hanging="360"/>
      </w:pPr>
      <w:rPr>
        <w:rFonts w:ascii="Courier New" w:hAnsi="Courier New" w:cs="Courier New" w:hint="default"/>
      </w:rPr>
    </w:lvl>
    <w:lvl w:ilvl="2" w:tplc="12685D8E" w:tentative="1">
      <w:start w:val="1"/>
      <w:numFmt w:val="bullet"/>
      <w:lvlText w:val=""/>
      <w:lvlJc w:val="left"/>
      <w:pPr>
        <w:ind w:left="2160" w:hanging="360"/>
      </w:pPr>
      <w:rPr>
        <w:rFonts w:ascii="Wingdings" w:hAnsi="Wingdings" w:hint="default"/>
      </w:rPr>
    </w:lvl>
    <w:lvl w:ilvl="3" w:tplc="6B5AFA2C" w:tentative="1">
      <w:start w:val="1"/>
      <w:numFmt w:val="bullet"/>
      <w:lvlText w:val=""/>
      <w:lvlJc w:val="left"/>
      <w:pPr>
        <w:ind w:left="2880" w:hanging="360"/>
      </w:pPr>
      <w:rPr>
        <w:rFonts w:ascii="Symbol" w:hAnsi="Symbol" w:hint="default"/>
      </w:rPr>
    </w:lvl>
    <w:lvl w:ilvl="4" w:tplc="03589694" w:tentative="1">
      <w:start w:val="1"/>
      <w:numFmt w:val="bullet"/>
      <w:lvlText w:val="o"/>
      <w:lvlJc w:val="left"/>
      <w:pPr>
        <w:ind w:left="3600" w:hanging="360"/>
      </w:pPr>
      <w:rPr>
        <w:rFonts w:ascii="Courier New" w:hAnsi="Courier New" w:cs="Courier New" w:hint="default"/>
      </w:rPr>
    </w:lvl>
    <w:lvl w:ilvl="5" w:tplc="3998C69E" w:tentative="1">
      <w:start w:val="1"/>
      <w:numFmt w:val="bullet"/>
      <w:lvlText w:val=""/>
      <w:lvlJc w:val="left"/>
      <w:pPr>
        <w:ind w:left="4320" w:hanging="360"/>
      </w:pPr>
      <w:rPr>
        <w:rFonts w:ascii="Wingdings" w:hAnsi="Wingdings" w:hint="default"/>
      </w:rPr>
    </w:lvl>
    <w:lvl w:ilvl="6" w:tplc="5196680E" w:tentative="1">
      <w:start w:val="1"/>
      <w:numFmt w:val="bullet"/>
      <w:lvlText w:val=""/>
      <w:lvlJc w:val="left"/>
      <w:pPr>
        <w:ind w:left="5040" w:hanging="360"/>
      </w:pPr>
      <w:rPr>
        <w:rFonts w:ascii="Symbol" w:hAnsi="Symbol" w:hint="default"/>
      </w:rPr>
    </w:lvl>
    <w:lvl w:ilvl="7" w:tplc="504E4282" w:tentative="1">
      <w:start w:val="1"/>
      <w:numFmt w:val="bullet"/>
      <w:lvlText w:val="o"/>
      <w:lvlJc w:val="left"/>
      <w:pPr>
        <w:ind w:left="5760" w:hanging="360"/>
      </w:pPr>
      <w:rPr>
        <w:rFonts w:ascii="Courier New" w:hAnsi="Courier New" w:cs="Courier New" w:hint="default"/>
      </w:rPr>
    </w:lvl>
    <w:lvl w:ilvl="8" w:tplc="C9FED40C" w:tentative="1">
      <w:start w:val="1"/>
      <w:numFmt w:val="bullet"/>
      <w:lvlText w:val=""/>
      <w:lvlJc w:val="left"/>
      <w:pPr>
        <w:ind w:left="6480" w:hanging="360"/>
      </w:pPr>
      <w:rPr>
        <w:rFonts w:ascii="Wingdings" w:hAnsi="Wingdings" w:hint="default"/>
      </w:rPr>
    </w:lvl>
  </w:abstractNum>
  <w:abstractNum w:abstractNumId="20" w15:restartNumberingAfterBreak="0">
    <w:nsid w:val="6B4F73C5"/>
    <w:multiLevelType w:val="hybridMultilevel"/>
    <w:tmpl w:val="8B20AB22"/>
    <w:lvl w:ilvl="0" w:tplc="9C2CB24C">
      <w:numFmt w:val="bullet"/>
      <w:lvlText w:val="•"/>
      <w:lvlJc w:val="left"/>
      <w:pPr>
        <w:ind w:left="720" w:hanging="360"/>
      </w:pPr>
      <w:rPr>
        <w:rFonts w:ascii="Times New Roman" w:eastAsia="Times New Roman" w:hAnsi="Times New Roman" w:cs="Times New Roman" w:hint="default"/>
        <w:b/>
      </w:rPr>
    </w:lvl>
    <w:lvl w:ilvl="1" w:tplc="7ABAB882" w:tentative="1">
      <w:start w:val="1"/>
      <w:numFmt w:val="bullet"/>
      <w:lvlText w:val="o"/>
      <w:lvlJc w:val="left"/>
      <w:pPr>
        <w:ind w:left="1440" w:hanging="360"/>
      </w:pPr>
      <w:rPr>
        <w:rFonts w:ascii="Courier New" w:hAnsi="Courier New" w:cs="Courier New" w:hint="default"/>
      </w:rPr>
    </w:lvl>
    <w:lvl w:ilvl="2" w:tplc="E62CDAB6" w:tentative="1">
      <w:start w:val="1"/>
      <w:numFmt w:val="bullet"/>
      <w:lvlText w:val=""/>
      <w:lvlJc w:val="left"/>
      <w:pPr>
        <w:ind w:left="2160" w:hanging="360"/>
      </w:pPr>
      <w:rPr>
        <w:rFonts w:ascii="Wingdings" w:hAnsi="Wingdings" w:hint="default"/>
      </w:rPr>
    </w:lvl>
    <w:lvl w:ilvl="3" w:tplc="2DA44DFE" w:tentative="1">
      <w:start w:val="1"/>
      <w:numFmt w:val="bullet"/>
      <w:lvlText w:val=""/>
      <w:lvlJc w:val="left"/>
      <w:pPr>
        <w:ind w:left="2880" w:hanging="360"/>
      </w:pPr>
      <w:rPr>
        <w:rFonts w:ascii="Symbol" w:hAnsi="Symbol" w:hint="default"/>
      </w:rPr>
    </w:lvl>
    <w:lvl w:ilvl="4" w:tplc="84D09962" w:tentative="1">
      <w:start w:val="1"/>
      <w:numFmt w:val="bullet"/>
      <w:lvlText w:val="o"/>
      <w:lvlJc w:val="left"/>
      <w:pPr>
        <w:ind w:left="3600" w:hanging="360"/>
      </w:pPr>
      <w:rPr>
        <w:rFonts w:ascii="Courier New" w:hAnsi="Courier New" w:cs="Courier New" w:hint="default"/>
      </w:rPr>
    </w:lvl>
    <w:lvl w:ilvl="5" w:tplc="B9765552" w:tentative="1">
      <w:start w:val="1"/>
      <w:numFmt w:val="bullet"/>
      <w:lvlText w:val=""/>
      <w:lvlJc w:val="left"/>
      <w:pPr>
        <w:ind w:left="4320" w:hanging="360"/>
      </w:pPr>
      <w:rPr>
        <w:rFonts w:ascii="Wingdings" w:hAnsi="Wingdings" w:hint="default"/>
      </w:rPr>
    </w:lvl>
    <w:lvl w:ilvl="6" w:tplc="85E4E356" w:tentative="1">
      <w:start w:val="1"/>
      <w:numFmt w:val="bullet"/>
      <w:lvlText w:val=""/>
      <w:lvlJc w:val="left"/>
      <w:pPr>
        <w:ind w:left="5040" w:hanging="360"/>
      </w:pPr>
      <w:rPr>
        <w:rFonts w:ascii="Symbol" w:hAnsi="Symbol" w:hint="default"/>
      </w:rPr>
    </w:lvl>
    <w:lvl w:ilvl="7" w:tplc="E1DA17E2" w:tentative="1">
      <w:start w:val="1"/>
      <w:numFmt w:val="bullet"/>
      <w:lvlText w:val="o"/>
      <w:lvlJc w:val="left"/>
      <w:pPr>
        <w:ind w:left="5760" w:hanging="360"/>
      </w:pPr>
      <w:rPr>
        <w:rFonts w:ascii="Courier New" w:hAnsi="Courier New" w:cs="Courier New" w:hint="default"/>
      </w:rPr>
    </w:lvl>
    <w:lvl w:ilvl="8" w:tplc="7E18EA34" w:tentative="1">
      <w:start w:val="1"/>
      <w:numFmt w:val="bullet"/>
      <w:lvlText w:val=""/>
      <w:lvlJc w:val="left"/>
      <w:pPr>
        <w:ind w:left="6480" w:hanging="360"/>
      </w:pPr>
      <w:rPr>
        <w:rFonts w:ascii="Wingdings" w:hAnsi="Wingdings" w:hint="default"/>
      </w:rPr>
    </w:lvl>
  </w:abstractNum>
  <w:abstractNum w:abstractNumId="21" w15:restartNumberingAfterBreak="0">
    <w:nsid w:val="6BAF68CE"/>
    <w:multiLevelType w:val="hybridMultilevel"/>
    <w:tmpl w:val="07E64748"/>
    <w:lvl w:ilvl="0" w:tplc="E0E8D794">
      <w:numFmt w:val="bullet"/>
      <w:lvlText w:val="•"/>
      <w:lvlJc w:val="left"/>
      <w:pPr>
        <w:ind w:left="1080" w:hanging="360"/>
      </w:pPr>
      <w:rPr>
        <w:rFonts w:ascii="Times New Roman" w:eastAsia="Times New Roman" w:hAnsi="Times New Roman" w:cs="Times New Roman" w:hint="default"/>
        <w:b/>
      </w:rPr>
    </w:lvl>
    <w:lvl w:ilvl="1" w:tplc="C624D0E4" w:tentative="1">
      <w:start w:val="1"/>
      <w:numFmt w:val="bullet"/>
      <w:lvlText w:val="o"/>
      <w:lvlJc w:val="left"/>
      <w:pPr>
        <w:ind w:left="1800" w:hanging="360"/>
      </w:pPr>
      <w:rPr>
        <w:rFonts w:ascii="Courier New" w:hAnsi="Courier New" w:cs="Courier New" w:hint="default"/>
      </w:rPr>
    </w:lvl>
    <w:lvl w:ilvl="2" w:tplc="506A5318" w:tentative="1">
      <w:start w:val="1"/>
      <w:numFmt w:val="bullet"/>
      <w:lvlText w:val=""/>
      <w:lvlJc w:val="left"/>
      <w:pPr>
        <w:ind w:left="2520" w:hanging="360"/>
      </w:pPr>
      <w:rPr>
        <w:rFonts w:ascii="Wingdings" w:hAnsi="Wingdings" w:hint="default"/>
      </w:rPr>
    </w:lvl>
    <w:lvl w:ilvl="3" w:tplc="4F606990" w:tentative="1">
      <w:start w:val="1"/>
      <w:numFmt w:val="bullet"/>
      <w:lvlText w:val=""/>
      <w:lvlJc w:val="left"/>
      <w:pPr>
        <w:ind w:left="3240" w:hanging="360"/>
      </w:pPr>
      <w:rPr>
        <w:rFonts w:ascii="Symbol" w:hAnsi="Symbol" w:hint="default"/>
      </w:rPr>
    </w:lvl>
    <w:lvl w:ilvl="4" w:tplc="4E626C34" w:tentative="1">
      <w:start w:val="1"/>
      <w:numFmt w:val="bullet"/>
      <w:lvlText w:val="o"/>
      <w:lvlJc w:val="left"/>
      <w:pPr>
        <w:ind w:left="3960" w:hanging="360"/>
      </w:pPr>
      <w:rPr>
        <w:rFonts w:ascii="Courier New" w:hAnsi="Courier New" w:cs="Courier New" w:hint="default"/>
      </w:rPr>
    </w:lvl>
    <w:lvl w:ilvl="5" w:tplc="5F56F198" w:tentative="1">
      <w:start w:val="1"/>
      <w:numFmt w:val="bullet"/>
      <w:lvlText w:val=""/>
      <w:lvlJc w:val="left"/>
      <w:pPr>
        <w:ind w:left="4680" w:hanging="360"/>
      </w:pPr>
      <w:rPr>
        <w:rFonts w:ascii="Wingdings" w:hAnsi="Wingdings" w:hint="default"/>
      </w:rPr>
    </w:lvl>
    <w:lvl w:ilvl="6" w:tplc="DE4A728E" w:tentative="1">
      <w:start w:val="1"/>
      <w:numFmt w:val="bullet"/>
      <w:lvlText w:val=""/>
      <w:lvlJc w:val="left"/>
      <w:pPr>
        <w:ind w:left="5400" w:hanging="360"/>
      </w:pPr>
      <w:rPr>
        <w:rFonts w:ascii="Symbol" w:hAnsi="Symbol" w:hint="default"/>
      </w:rPr>
    </w:lvl>
    <w:lvl w:ilvl="7" w:tplc="50DC886A" w:tentative="1">
      <w:start w:val="1"/>
      <w:numFmt w:val="bullet"/>
      <w:lvlText w:val="o"/>
      <w:lvlJc w:val="left"/>
      <w:pPr>
        <w:ind w:left="6120" w:hanging="360"/>
      </w:pPr>
      <w:rPr>
        <w:rFonts w:ascii="Courier New" w:hAnsi="Courier New" w:cs="Courier New" w:hint="default"/>
      </w:rPr>
    </w:lvl>
    <w:lvl w:ilvl="8" w:tplc="ADE6E9BC" w:tentative="1">
      <w:start w:val="1"/>
      <w:numFmt w:val="bullet"/>
      <w:lvlText w:val=""/>
      <w:lvlJc w:val="left"/>
      <w:pPr>
        <w:ind w:left="6840" w:hanging="360"/>
      </w:pPr>
      <w:rPr>
        <w:rFonts w:ascii="Wingdings" w:hAnsi="Wingdings" w:hint="default"/>
      </w:rPr>
    </w:lvl>
  </w:abstractNum>
  <w:abstractNum w:abstractNumId="22" w15:restartNumberingAfterBreak="0">
    <w:nsid w:val="6D7E409D"/>
    <w:multiLevelType w:val="hybridMultilevel"/>
    <w:tmpl w:val="15FA9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F5590B"/>
    <w:multiLevelType w:val="hybridMultilevel"/>
    <w:tmpl w:val="7D4E9D44"/>
    <w:lvl w:ilvl="0" w:tplc="C69E560C">
      <w:start w:val="1"/>
      <w:numFmt w:val="bullet"/>
      <w:lvlText w:val=""/>
      <w:lvlJc w:val="left"/>
      <w:pPr>
        <w:ind w:left="720" w:hanging="360"/>
      </w:pPr>
      <w:rPr>
        <w:rFonts w:ascii="Symbol" w:hAnsi="Symbol" w:hint="default"/>
      </w:rPr>
    </w:lvl>
    <w:lvl w:ilvl="1" w:tplc="7FA0C2DE" w:tentative="1">
      <w:start w:val="1"/>
      <w:numFmt w:val="bullet"/>
      <w:lvlText w:val="o"/>
      <w:lvlJc w:val="left"/>
      <w:pPr>
        <w:ind w:left="1440" w:hanging="360"/>
      </w:pPr>
      <w:rPr>
        <w:rFonts w:ascii="Courier New" w:hAnsi="Courier New" w:cs="Courier New" w:hint="default"/>
      </w:rPr>
    </w:lvl>
    <w:lvl w:ilvl="2" w:tplc="6BFC0EEE" w:tentative="1">
      <w:start w:val="1"/>
      <w:numFmt w:val="bullet"/>
      <w:lvlText w:val=""/>
      <w:lvlJc w:val="left"/>
      <w:pPr>
        <w:ind w:left="2160" w:hanging="360"/>
      </w:pPr>
      <w:rPr>
        <w:rFonts w:ascii="Wingdings" w:hAnsi="Wingdings" w:hint="default"/>
      </w:rPr>
    </w:lvl>
    <w:lvl w:ilvl="3" w:tplc="0040DB1C" w:tentative="1">
      <w:start w:val="1"/>
      <w:numFmt w:val="bullet"/>
      <w:lvlText w:val=""/>
      <w:lvlJc w:val="left"/>
      <w:pPr>
        <w:ind w:left="2880" w:hanging="360"/>
      </w:pPr>
      <w:rPr>
        <w:rFonts w:ascii="Symbol" w:hAnsi="Symbol" w:hint="default"/>
      </w:rPr>
    </w:lvl>
    <w:lvl w:ilvl="4" w:tplc="793C72AA" w:tentative="1">
      <w:start w:val="1"/>
      <w:numFmt w:val="bullet"/>
      <w:lvlText w:val="o"/>
      <w:lvlJc w:val="left"/>
      <w:pPr>
        <w:ind w:left="3600" w:hanging="360"/>
      </w:pPr>
      <w:rPr>
        <w:rFonts w:ascii="Courier New" w:hAnsi="Courier New" w:cs="Courier New" w:hint="default"/>
      </w:rPr>
    </w:lvl>
    <w:lvl w:ilvl="5" w:tplc="3C945500" w:tentative="1">
      <w:start w:val="1"/>
      <w:numFmt w:val="bullet"/>
      <w:lvlText w:val=""/>
      <w:lvlJc w:val="left"/>
      <w:pPr>
        <w:ind w:left="4320" w:hanging="360"/>
      </w:pPr>
      <w:rPr>
        <w:rFonts w:ascii="Wingdings" w:hAnsi="Wingdings" w:hint="default"/>
      </w:rPr>
    </w:lvl>
    <w:lvl w:ilvl="6" w:tplc="438A97DC" w:tentative="1">
      <w:start w:val="1"/>
      <w:numFmt w:val="bullet"/>
      <w:lvlText w:val=""/>
      <w:lvlJc w:val="left"/>
      <w:pPr>
        <w:ind w:left="5040" w:hanging="360"/>
      </w:pPr>
      <w:rPr>
        <w:rFonts w:ascii="Symbol" w:hAnsi="Symbol" w:hint="default"/>
      </w:rPr>
    </w:lvl>
    <w:lvl w:ilvl="7" w:tplc="515A4CB2" w:tentative="1">
      <w:start w:val="1"/>
      <w:numFmt w:val="bullet"/>
      <w:lvlText w:val="o"/>
      <w:lvlJc w:val="left"/>
      <w:pPr>
        <w:ind w:left="5760" w:hanging="360"/>
      </w:pPr>
      <w:rPr>
        <w:rFonts w:ascii="Courier New" w:hAnsi="Courier New" w:cs="Courier New" w:hint="default"/>
      </w:rPr>
    </w:lvl>
    <w:lvl w:ilvl="8" w:tplc="C8A62A3E" w:tentative="1">
      <w:start w:val="1"/>
      <w:numFmt w:val="bullet"/>
      <w:lvlText w:val=""/>
      <w:lvlJc w:val="left"/>
      <w:pPr>
        <w:ind w:left="6480" w:hanging="360"/>
      </w:pPr>
      <w:rPr>
        <w:rFonts w:ascii="Wingdings" w:hAnsi="Wingdings" w:hint="default"/>
      </w:rPr>
    </w:lvl>
  </w:abstractNum>
  <w:abstractNum w:abstractNumId="24" w15:restartNumberingAfterBreak="0">
    <w:nsid w:val="74606A19"/>
    <w:multiLevelType w:val="multilevel"/>
    <w:tmpl w:val="29D2ABE0"/>
    <w:lvl w:ilvl="0">
      <w:start w:val="1"/>
      <w:numFmt w:val="bullet"/>
      <w:pStyle w:val="leftbul"/>
      <w:lvlText w:val="➢"/>
      <w:lvlJc w:val="left"/>
      <w:pPr>
        <w:ind w:left="720" w:firstLine="6120"/>
      </w:pPr>
      <w:rPr>
        <w:rFonts w:ascii="Arial" w:eastAsia="Arial" w:hAnsi="Arial" w:cs="Arial"/>
      </w:rPr>
    </w:lvl>
    <w:lvl w:ilvl="1">
      <w:start w:val="1"/>
      <w:numFmt w:val="bullet"/>
      <w:lvlText w:val="o"/>
      <w:lvlJc w:val="left"/>
      <w:pPr>
        <w:ind w:left="1440" w:firstLine="12600"/>
      </w:pPr>
      <w:rPr>
        <w:rFonts w:ascii="Arial" w:eastAsia="Arial" w:hAnsi="Arial" w:cs="Arial"/>
      </w:rPr>
    </w:lvl>
    <w:lvl w:ilvl="2">
      <w:start w:val="1"/>
      <w:numFmt w:val="bullet"/>
      <w:lvlText w:val="▪"/>
      <w:lvlJc w:val="left"/>
      <w:pPr>
        <w:ind w:left="2160" w:firstLine="19080"/>
      </w:pPr>
      <w:rPr>
        <w:rFonts w:ascii="Arial" w:eastAsia="Arial" w:hAnsi="Arial" w:cs="Arial"/>
      </w:rPr>
    </w:lvl>
    <w:lvl w:ilvl="3">
      <w:start w:val="1"/>
      <w:numFmt w:val="bullet"/>
      <w:lvlText w:val="●"/>
      <w:lvlJc w:val="left"/>
      <w:pPr>
        <w:ind w:left="2880" w:firstLine="25560"/>
      </w:pPr>
      <w:rPr>
        <w:rFonts w:ascii="Arial" w:eastAsia="Arial" w:hAnsi="Arial" w:cs="Arial"/>
      </w:rPr>
    </w:lvl>
    <w:lvl w:ilvl="4">
      <w:start w:val="1"/>
      <w:numFmt w:val="bullet"/>
      <w:lvlText w:val="o"/>
      <w:lvlJc w:val="left"/>
      <w:pPr>
        <w:ind w:left="3600" w:firstLine="32040"/>
      </w:pPr>
      <w:rPr>
        <w:rFonts w:ascii="Arial" w:eastAsia="Arial" w:hAnsi="Arial" w:cs="Arial"/>
      </w:rPr>
    </w:lvl>
    <w:lvl w:ilvl="5">
      <w:start w:val="1"/>
      <w:numFmt w:val="bullet"/>
      <w:lvlText w:val="▪"/>
      <w:lvlJc w:val="left"/>
      <w:pPr>
        <w:ind w:left="4320" w:hanging="27016"/>
      </w:pPr>
      <w:rPr>
        <w:rFonts w:ascii="Arial" w:eastAsia="Arial" w:hAnsi="Arial" w:cs="Arial"/>
      </w:rPr>
    </w:lvl>
    <w:lvl w:ilvl="6">
      <w:start w:val="1"/>
      <w:numFmt w:val="bullet"/>
      <w:lvlText w:val="●"/>
      <w:lvlJc w:val="left"/>
      <w:pPr>
        <w:ind w:left="5040" w:hanging="20536"/>
      </w:pPr>
      <w:rPr>
        <w:rFonts w:ascii="Arial" w:eastAsia="Arial" w:hAnsi="Arial" w:cs="Arial"/>
      </w:rPr>
    </w:lvl>
    <w:lvl w:ilvl="7">
      <w:start w:val="1"/>
      <w:numFmt w:val="bullet"/>
      <w:lvlText w:val="o"/>
      <w:lvlJc w:val="left"/>
      <w:pPr>
        <w:ind w:left="5760" w:hanging="14056"/>
      </w:pPr>
      <w:rPr>
        <w:rFonts w:ascii="Arial" w:eastAsia="Arial" w:hAnsi="Arial" w:cs="Arial"/>
      </w:rPr>
    </w:lvl>
    <w:lvl w:ilvl="8">
      <w:start w:val="1"/>
      <w:numFmt w:val="bullet"/>
      <w:lvlText w:val="▪"/>
      <w:lvlJc w:val="left"/>
      <w:pPr>
        <w:ind w:left="6480" w:hanging="7576"/>
      </w:pPr>
      <w:rPr>
        <w:rFonts w:ascii="Arial" w:eastAsia="Arial" w:hAnsi="Arial" w:cs="Arial"/>
      </w:rPr>
    </w:lvl>
  </w:abstractNum>
  <w:num w:numId="1" w16cid:durableId="1461923570">
    <w:abstractNumId w:val="16"/>
  </w:num>
  <w:num w:numId="2" w16cid:durableId="542644854">
    <w:abstractNumId w:val="23"/>
  </w:num>
  <w:num w:numId="3" w16cid:durableId="743721639">
    <w:abstractNumId w:val="9"/>
  </w:num>
  <w:num w:numId="4" w16cid:durableId="187063388">
    <w:abstractNumId w:val="8"/>
  </w:num>
  <w:num w:numId="5" w16cid:durableId="956719244">
    <w:abstractNumId w:val="10"/>
  </w:num>
  <w:num w:numId="6" w16cid:durableId="923034825">
    <w:abstractNumId w:val="19"/>
  </w:num>
  <w:num w:numId="7" w16cid:durableId="617100300">
    <w:abstractNumId w:val="7"/>
  </w:num>
  <w:num w:numId="8" w16cid:durableId="1204633843">
    <w:abstractNumId w:val="13"/>
  </w:num>
  <w:num w:numId="9" w16cid:durableId="1506357327">
    <w:abstractNumId w:val="11"/>
  </w:num>
  <w:num w:numId="10" w16cid:durableId="1280450794">
    <w:abstractNumId w:val="12"/>
  </w:num>
  <w:num w:numId="11" w16cid:durableId="1136532655">
    <w:abstractNumId w:val="20"/>
  </w:num>
  <w:num w:numId="12" w16cid:durableId="2130515562">
    <w:abstractNumId w:val="21"/>
  </w:num>
  <w:num w:numId="13" w16cid:durableId="392584833">
    <w:abstractNumId w:val="18"/>
  </w:num>
  <w:num w:numId="14" w16cid:durableId="398940276">
    <w:abstractNumId w:val="15"/>
  </w:num>
  <w:num w:numId="15" w16cid:durableId="475536782">
    <w:abstractNumId w:val="17"/>
  </w:num>
  <w:num w:numId="16" w16cid:durableId="1746755138">
    <w:abstractNumId w:val="24"/>
  </w:num>
  <w:num w:numId="17" w16cid:durableId="632488387">
    <w:abstractNumId w:val="3"/>
  </w:num>
  <w:num w:numId="18" w16cid:durableId="230431255">
    <w:abstractNumId w:val="6"/>
  </w:num>
  <w:num w:numId="19" w16cid:durableId="1535386108">
    <w:abstractNumId w:val="22"/>
  </w:num>
  <w:num w:numId="20" w16cid:durableId="1436901046">
    <w:abstractNumId w:val="4"/>
  </w:num>
  <w:num w:numId="21" w16cid:durableId="1834174749">
    <w:abstractNumId w:val="14"/>
  </w:num>
  <w:num w:numId="22" w16cid:durableId="2112894058">
    <w:abstractNumId w:val="5"/>
  </w:num>
  <w:num w:numId="23" w16cid:durableId="1773428906">
    <w:abstractNumId w:val="3"/>
  </w:num>
  <w:num w:numId="24" w16cid:durableId="2031909224">
    <w:abstractNumId w:val="1"/>
  </w:num>
  <w:num w:numId="25" w16cid:durableId="1168059074">
    <w:abstractNumId w:val="2"/>
  </w:num>
  <w:num w:numId="26" w16cid:durableId="172139530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A0"/>
    <w:rsid w:val="00000C2E"/>
    <w:rsid w:val="000018EB"/>
    <w:rsid w:val="0000583F"/>
    <w:rsid w:val="0000730A"/>
    <w:rsid w:val="000121C3"/>
    <w:rsid w:val="00012669"/>
    <w:rsid w:val="000127AE"/>
    <w:rsid w:val="00013AB0"/>
    <w:rsid w:val="0001725A"/>
    <w:rsid w:val="000261FD"/>
    <w:rsid w:val="00031DBF"/>
    <w:rsid w:val="00035A15"/>
    <w:rsid w:val="00053E45"/>
    <w:rsid w:val="00054DB1"/>
    <w:rsid w:val="00067B3F"/>
    <w:rsid w:val="00067D71"/>
    <w:rsid w:val="0007104A"/>
    <w:rsid w:val="0007409D"/>
    <w:rsid w:val="00080788"/>
    <w:rsid w:val="00081E1C"/>
    <w:rsid w:val="000878EA"/>
    <w:rsid w:val="000A1C00"/>
    <w:rsid w:val="000A1C29"/>
    <w:rsid w:val="000B3751"/>
    <w:rsid w:val="000C041B"/>
    <w:rsid w:val="000C25BD"/>
    <w:rsid w:val="000C28FD"/>
    <w:rsid w:val="000C4713"/>
    <w:rsid w:val="000C4E19"/>
    <w:rsid w:val="000C7C28"/>
    <w:rsid w:val="000D043D"/>
    <w:rsid w:val="000D16F8"/>
    <w:rsid w:val="000D1B4A"/>
    <w:rsid w:val="000D5A70"/>
    <w:rsid w:val="000E0D12"/>
    <w:rsid w:val="000E2DC7"/>
    <w:rsid w:val="000E3344"/>
    <w:rsid w:val="000E7F88"/>
    <w:rsid w:val="0010268F"/>
    <w:rsid w:val="00102834"/>
    <w:rsid w:val="00112510"/>
    <w:rsid w:val="00115182"/>
    <w:rsid w:val="00117103"/>
    <w:rsid w:val="001205EF"/>
    <w:rsid w:val="0012190E"/>
    <w:rsid w:val="00122F4F"/>
    <w:rsid w:val="00126337"/>
    <w:rsid w:val="001307C1"/>
    <w:rsid w:val="00142EA2"/>
    <w:rsid w:val="001433B6"/>
    <w:rsid w:val="001436A9"/>
    <w:rsid w:val="00145091"/>
    <w:rsid w:val="00150185"/>
    <w:rsid w:val="00155842"/>
    <w:rsid w:val="00163348"/>
    <w:rsid w:val="00164EEA"/>
    <w:rsid w:val="001662DA"/>
    <w:rsid w:val="00173713"/>
    <w:rsid w:val="001738BD"/>
    <w:rsid w:val="001845F3"/>
    <w:rsid w:val="00184E57"/>
    <w:rsid w:val="00193D5D"/>
    <w:rsid w:val="001970FE"/>
    <w:rsid w:val="001972AC"/>
    <w:rsid w:val="001A2287"/>
    <w:rsid w:val="001A7551"/>
    <w:rsid w:val="001A7BA0"/>
    <w:rsid w:val="001B07A5"/>
    <w:rsid w:val="001B54CB"/>
    <w:rsid w:val="001C06C4"/>
    <w:rsid w:val="001D0DD5"/>
    <w:rsid w:val="001D2B86"/>
    <w:rsid w:val="001D2CC8"/>
    <w:rsid w:val="001D4739"/>
    <w:rsid w:val="001D6A83"/>
    <w:rsid w:val="001E146B"/>
    <w:rsid w:val="001F4BC1"/>
    <w:rsid w:val="00201853"/>
    <w:rsid w:val="00206182"/>
    <w:rsid w:val="00206433"/>
    <w:rsid w:val="00210623"/>
    <w:rsid w:val="00210D6D"/>
    <w:rsid w:val="00210FD2"/>
    <w:rsid w:val="002127D4"/>
    <w:rsid w:val="00212AB9"/>
    <w:rsid w:val="002140FA"/>
    <w:rsid w:val="00214C8A"/>
    <w:rsid w:val="002170C8"/>
    <w:rsid w:val="00217C76"/>
    <w:rsid w:val="0022527F"/>
    <w:rsid w:val="00231587"/>
    <w:rsid w:val="002315AF"/>
    <w:rsid w:val="00236637"/>
    <w:rsid w:val="00245062"/>
    <w:rsid w:val="00252CF4"/>
    <w:rsid w:val="00256964"/>
    <w:rsid w:val="00265013"/>
    <w:rsid w:val="002669D3"/>
    <w:rsid w:val="0026726C"/>
    <w:rsid w:val="002811EF"/>
    <w:rsid w:val="00283989"/>
    <w:rsid w:val="00284F45"/>
    <w:rsid w:val="00285327"/>
    <w:rsid w:val="002921EE"/>
    <w:rsid w:val="00293530"/>
    <w:rsid w:val="002939F0"/>
    <w:rsid w:val="002951A6"/>
    <w:rsid w:val="002955C2"/>
    <w:rsid w:val="002A0178"/>
    <w:rsid w:val="002A6E9A"/>
    <w:rsid w:val="002A72F5"/>
    <w:rsid w:val="002A7668"/>
    <w:rsid w:val="002C332B"/>
    <w:rsid w:val="002C469C"/>
    <w:rsid w:val="002C75A0"/>
    <w:rsid w:val="002E623F"/>
    <w:rsid w:val="002E62DA"/>
    <w:rsid w:val="002F6495"/>
    <w:rsid w:val="002F7E29"/>
    <w:rsid w:val="003066B4"/>
    <w:rsid w:val="00312177"/>
    <w:rsid w:val="0031778E"/>
    <w:rsid w:val="00334732"/>
    <w:rsid w:val="003367F7"/>
    <w:rsid w:val="00342706"/>
    <w:rsid w:val="00343F8E"/>
    <w:rsid w:val="0035041A"/>
    <w:rsid w:val="00352F49"/>
    <w:rsid w:val="0035745C"/>
    <w:rsid w:val="0036165F"/>
    <w:rsid w:val="00372CB4"/>
    <w:rsid w:val="00380F7E"/>
    <w:rsid w:val="00383B6F"/>
    <w:rsid w:val="003861E1"/>
    <w:rsid w:val="003865AF"/>
    <w:rsid w:val="00387A5A"/>
    <w:rsid w:val="00391ACA"/>
    <w:rsid w:val="003A1A25"/>
    <w:rsid w:val="003A2195"/>
    <w:rsid w:val="003A605E"/>
    <w:rsid w:val="003A6A60"/>
    <w:rsid w:val="003A6D1F"/>
    <w:rsid w:val="003B3264"/>
    <w:rsid w:val="003B6D1F"/>
    <w:rsid w:val="003C0548"/>
    <w:rsid w:val="003C32F1"/>
    <w:rsid w:val="003D00F5"/>
    <w:rsid w:val="003D2653"/>
    <w:rsid w:val="003D5694"/>
    <w:rsid w:val="003D5DB5"/>
    <w:rsid w:val="003D5F42"/>
    <w:rsid w:val="003D6A17"/>
    <w:rsid w:val="003E0C81"/>
    <w:rsid w:val="003E260F"/>
    <w:rsid w:val="00401BDC"/>
    <w:rsid w:val="00401F8E"/>
    <w:rsid w:val="00411D9F"/>
    <w:rsid w:val="00421C3D"/>
    <w:rsid w:val="00427D28"/>
    <w:rsid w:val="00430B05"/>
    <w:rsid w:val="00434E76"/>
    <w:rsid w:val="004352AB"/>
    <w:rsid w:val="00451490"/>
    <w:rsid w:val="00457569"/>
    <w:rsid w:val="00460E3E"/>
    <w:rsid w:val="00466FB8"/>
    <w:rsid w:val="00470D84"/>
    <w:rsid w:val="00474170"/>
    <w:rsid w:val="00476104"/>
    <w:rsid w:val="00480373"/>
    <w:rsid w:val="00481DC4"/>
    <w:rsid w:val="00483762"/>
    <w:rsid w:val="00484DFD"/>
    <w:rsid w:val="00485152"/>
    <w:rsid w:val="004919C3"/>
    <w:rsid w:val="00495A0F"/>
    <w:rsid w:val="004A0726"/>
    <w:rsid w:val="004A192C"/>
    <w:rsid w:val="004A42DF"/>
    <w:rsid w:val="004A538A"/>
    <w:rsid w:val="004B3049"/>
    <w:rsid w:val="004B45FB"/>
    <w:rsid w:val="004C308E"/>
    <w:rsid w:val="004C3BE6"/>
    <w:rsid w:val="004D17F6"/>
    <w:rsid w:val="004D242C"/>
    <w:rsid w:val="004D645A"/>
    <w:rsid w:val="004D75A6"/>
    <w:rsid w:val="004D7D34"/>
    <w:rsid w:val="004E2B41"/>
    <w:rsid w:val="004E556D"/>
    <w:rsid w:val="004F1912"/>
    <w:rsid w:val="004F4E31"/>
    <w:rsid w:val="004F687A"/>
    <w:rsid w:val="005001B8"/>
    <w:rsid w:val="00501009"/>
    <w:rsid w:val="00504B78"/>
    <w:rsid w:val="00507DF5"/>
    <w:rsid w:val="005110E9"/>
    <w:rsid w:val="005121F3"/>
    <w:rsid w:val="00512CC6"/>
    <w:rsid w:val="005132FE"/>
    <w:rsid w:val="0052640E"/>
    <w:rsid w:val="00537000"/>
    <w:rsid w:val="00544D16"/>
    <w:rsid w:val="00546B21"/>
    <w:rsid w:val="00546B36"/>
    <w:rsid w:val="00551BB7"/>
    <w:rsid w:val="00551C83"/>
    <w:rsid w:val="00555A6F"/>
    <w:rsid w:val="005578C9"/>
    <w:rsid w:val="005578F9"/>
    <w:rsid w:val="00557958"/>
    <w:rsid w:val="0056416D"/>
    <w:rsid w:val="0056601E"/>
    <w:rsid w:val="00566506"/>
    <w:rsid w:val="00567B4B"/>
    <w:rsid w:val="0057156E"/>
    <w:rsid w:val="0057562F"/>
    <w:rsid w:val="00576605"/>
    <w:rsid w:val="00577F34"/>
    <w:rsid w:val="00583789"/>
    <w:rsid w:val="005841D5"/>
    <w:rsid w:val="00592C7C"/>
    <w:rsid w:val="00593D02"/>
    <w:rsid w:val="00594E0E"/>
    <w:rsid w:val="005954C7"/>
    <w:rsid w:val="005A36FA"/>
    <w:rsid w:val="005A575F"/>
    <w:rsid w:val="005B25C2"/>
    <w:rsid w:val="005B2D62"/>
    <w:rsid w:val="005B62C0"/>
    <w:rsid w:val="005D0BC2"/>
    <w:rsid w:val="005D1785"/>
    <w:rsid w:val="005D35A8"/>
    <w:rsid w:val="005D7BE0"/>
    <w:rsid w:val="005E4717"/>
    <w:rsid w:val="005E6DB7"/>
    <w:rsid w:val="005F1A6A"/>
    <w:rsid w:val="005F1EFC"/>
    <w:rsid w:val="00605498"/>
    <w:rsid w:val="0060658B"/>
    <w:rsid w:val="00611E18"/>
    <w:rsid w:val="006156F9"/>
    <w:rsid w:val="00616A7E"/>
    <w:rsid w:val="00621490"/>
    <w:rsid w:val="006237CF"/>
    <w:rsid w:val="00624DA3"/>
    <w:rsid w:val="0062656A"/>
    <w:rsid w:val="00627714"/>
    <w:rsid w:val="006315AD"/>
    <w:rsid w:val="00633A82"/>
    <w:rsid w:val="00636A75"/>
    <w:rsid w:val="0064057A"/>
    <w:rsid w:val="0064063E"/>
    <w:rsid w:val="00645921"/>
    <w:rsid w:val="006509EF"/>
    <w:rsid w:val="00650F7E"/>
    <w:rsid w:val="00665696"/>
    <w:rsid w:val="00666436"/>
    <w:rsid w:val="00670181"/>
    <w:rsid w:val="006705DD"/>
    <w:rsid w:val="00670BEE"/>
    <w:rsid w:val="00670CAC"/>
    <w:rsid w:val="00682D14"/>
    <w:rsid w:val="00696167"/>
    <w:rsid w:val="006A0593"/>
    <w:rsid w:val="006A764C"/>
    <w:rsid w:val="006B7C24"/>
    <w:rsid w:val="006C1E5F"/>
    <w:rsid w:val="006C4771"/>
    <w:rsid w:val="006C50FB"/>
    <w:rsid w:val="006C7553"/>
    <w:rsid w:val="006D4B28"/>
    <w:rsid w:val="006D758F"/>
    <w:rsid w:val="006F328C"/>
    <w:rsid w:val="006F4D40"/>
    <w:rsid w:val="006F61E1"/>
    <w:rsid w:val="00703140"/>
    <w:rsid w:val="007151E1"/>
    <w:rsid w:val="00717F71"/>
    <w:rsid w:val="00721A84"/>
    <w:rsid w:val="00724A0B"/>
    <w:rsid w:val="007260B8"/>
    <w:rsid w:val="00726988"/>
    <w:rsid w:val="00727C62"/>
    <w:rsid w:val="00745E8D"/>
    <w:rsid w:val="00750EAC"/>
    <w:rsid w:val="00752669"/>
    <w:rsid w:val="00761383"/>
    <w:rsid w:val="00761635"/>
    <w:rsid w:val="00761E09"/>
    <w:rsid w:val="00762A84"/>
    <w:rsid w:val="00771E15"/>
    <w:rsid w:val="00773E6B"/>
    <w:rsid w:val="00775A6D"/>
    <w:rsid w:val="00783123"/>
    <w:rsid w:val="007845FF"/>
    <w:rsid w:val="00791153"/>
    <w:rsid w:val="00794582"/>
    <w:rsid w:val="007A0884"/>
    <w:rsid w:val="007A1A3B"/>
    <w:rsid w:val="007A1C5E"/>
    <w:rsid w:val="007A6A56"/>
    <w:rsid w:val="007A6CB1"/>
    <w:rsid w:val="007C116E"/>
    <w:rsid w:val="007C2C94"/>
    <w:rsid w:val="007C50E4"/>
    <w:rsid w:val="007C5632"/>
    <w:rsid w:val="007C5D0B"/>
    <w:rsid w:val="007C78B0"/>
    <w:rsid w:val="007D089A"/>
    <w:rsid w:val="007D0BE2"/>
    <w:rsid w:val="007D0E88"/>
    <w:rsid w:val="007D5202"/>
    <w:rsid w:val="007D5686"/>
    <w:rsid w:val="007D6CAB"/>
    <w:rsid w:val="007D72E1"/>
    <w:rsid w:val="007D7927"/>
    <w:rsid w:val="007D7C5B"/>
    <w:rsid w:val="007E60BA"/>
    <w:rsid w:val="007F0132"/>
    <w:rsid w:val="007F145D"/>
    <w:rsid w:val="007F5019"/>
    <w:rsid w:val="007F7D01"/>
    <w:rsid w:val="008003EA"/>
    <w:rsid w:val="00800492"/>
    <w:rsid w:val="00802E85"/>
    <w:rsid w:val="00803EED"/>
    <w:rsid w:val="00810242"/>
    <w:rsid w:val="00814D9C"/>
    <w:rsid w:val="008303A8"/>
    <w:rsid w:val="0084035E"/>
    <w:rsid w:val="0084224F"/>
    <w:rsid w:val="00842A06"/>
    <w:rsid w:val="00847173"/>
    <w:rsid w:val="0085555D"/>
    <w:rsid w:val="00855B9A"/>
    <w:rsid w:val="008563B7"/>
    <w:rsid w:val="00864638"/>
    <w:rsid w:val="00864AFA"/>
    <w:rsid w:val="008708B0"/>
    <w:rsid w:val="008741D2"/>
    <w:rsid w:val="00876077"/>
    <w:rsid w:val="00883A23"/>
    <w:rsid w:val="008869E2"/>
    <w:rsid w:val="008A1C5A"/>
    <w:rsid w:val="008A25FD"/>
    <w:rsid w:val="008A2F59"/>
    <w:rsid w:val="008A327E"/>
    <w:rsid w:val="008A6E9E"/>
    <w:rsid w:val="008A7059"/>
    <w:rsid w:val="008A77EC"/>
    <w:rsid w:val="008A7900"/>
    <w:rsid w:val="008B1086"/>
    <w:rsid w:val="008B40B4"/>
    <w:rsid w:val="008B73D4"/>
    <w:rsid w:val="008C1A64"/>
    <w:rsid w:val="008D50BF"/>
    <w:rsid w:val="008D68E0"/>
    <w:rsid w:val="008E69FC"/>
    <w:rsid w:val="009073C9"/>
    <w:rsid w:val="00915887"/>
    <w:rsid w:val="009240C3"/>
    <w:rsid w:val="009254BE"/>
    <w:rsid w:val="00927AB2"/>
    <w:rsid w:val="00930AD9"/>
    <w:rsid w:val="0093195F"/>
    <w:rsid w:val="00932434"/>
    <w:rsid w:val="00934C7A"/>
    <w:rsid w:val="00940DFB"/>
    <w:rsid w:val="00942752"/>
    <w:rsid w:val="009551F1"/>
    <w:rsid w:val="00955C63"/>
    <w:rsid w:val="00965430"/>
    <w:rsid w:val="00972428"/>
    <w:rsid w:val="009762F1"/>
    <w:rsid w:val="009874CA"/>
    <w:rsid w:val="009A083A"/>
    <w:rsid w:val="009A2CC6"/>
    <w:rsid w:val="009A64AA"/>
    <w:rsid w:val="009C14B3"/>
    <w:rsid w:val="009C1F1E"/>
    <w:rsid w:val="009C5370"/>
    <w:rsid w:val="009E3B11"/>
    <w:rsid w:val="009E3C8E"/>
    <w:rsid w:val="009E6C9D"/>
    <w:rsid w:val="009F03E9"/>
    <w:rsid w:val="009F083C"/>
    <w:rsid w:val="009F5821"/>
    <w:rsid w:val="009F6C08"/>
    <w:rsid w:val="009F6D6D"/>
    <w:rsid w:val="00A00BDB"/>
    <w:rsid w:val="00A02B15"/>
    <w:rsid w:val="00A03A2A"/>
    <w:rsid w:val="00A07918"/>
    <w:rsid w:val="00A1238C"/>
    <w:rsid w:val="00A132AE"/>
    <w:rsid w:val="00A13F67"/>
    <w:rsid w:val="00A27DC3"/>
    <w:rsid w:val="00A374FC"/>
    <w:rsid w:val="00A37E9F"/>
    <w:rsid w:val="00A44952"/>
    <w:rsid w:val="00A53FD5"/>
    <w:rsid w:val="00A62B43"/>
    <w:rsid w:val="00A64960"/>
    <w:rsid w:val="00A65F46"/>
    <w:rsid w:val="00A74F54"/>
    <w:rsid w:val="00A760E2"/>
    <w:rsid w:val="00A76413"/>
    <w:rsid w:val="00A92050"/>
    <w:rsid w:val="00A932B1"/>
    <w:rsid w:val="00A93916"/>
    <w:rsid w:val="00A95483"/>
    <w:rsid w:val="00AA26AA"/>
    <w:rsid w:val="00AA5A86"/>
    <w:rsid w:val="00AA70A6"/>
    <w:rsid w:val="00AC6F92"/>
    <w:rsid w:val="00AC70E9"/>
    <w:rsid w:val="00AD22B6"/>
    <w:rsid w:val="00AE5469"/>
    <w:rsid w:val="00AF332E"/>
    <w:rsid w:val="00B02E26"/>
    <w:rsid w:val="00B03019"/>
    <w:rsid w:val="00B03FEE"/>
    <w:rsid w:val="00B04554"/>
    <w:rsid w:val="00B05C0F"/>
    <w:rsid w:val="00B125E9"/>
    <w:rsid w:val="00B23FD6"/>
    <w:rsid w:val="00B25604"/>
    <w:rsid w:val="00B2695E"/>
    <w:rsid w:val="00B306FF"/>
    <w:rsid w:val="00B35895"/>
    <w:rsid w:val="00B50358"/>
    <w:rsid w:val="00B5194B"/>
    <w:rsid w:val="00B529D0"/>
    <w:rsid w:val="00B55285"/>
    <w:rsid w:val="00B5702E"/>
    <w:rsid w:val="00B60032"/>
    <w:rsid w:val="00B6144E"/>
    <w:rsid w:val="00B64384"/>
    <w:rsid w:val="00B64B29"/>
    <w:rsid w:val="00B73318"/>
    <w:rsid w:val="00B755F8"/>
    <w:rsid w:val="00B80F4F"/>
    <w:rsid w:val="00B947D5"/>
    <w:rsid w:val="00B9743B"/>
    <w:rsid w:val="00BA1635"/>
    <w:rsid w:val="00BA50B3"/>
    <w:rsid w:val="00BA7F99"/>
    <w:rsid w:val="00BB103B"/>
    <w:rsid w:val="00BC39C1"/>
    <w:rsid w:val="00BC41DB"/>
    <w:rsid w:val="00BC4B56"/>
    <w:rsid w:val="00BE1286"/>
    <w:rsid w:val="00BF0241"/>
    <w:rsid w:val="00BF0AB3"/>
    <w:rsid w:val="00BF1D46"/>
    <w:rsid w:val="00BF28DB"/>
    <w:rsid w:val="00BF30D2"/>
    <w:rsid w:val="00C073D5"/>
    <w:rsid w:val="00C12102"/>
    <w:rsid w:val="00C1359F"/>
    <w:rsid w:val="00C200E7"/>
    <w:rsid w:val="00C229DD"/>
    <w:rsid w:val="00C22F58"/>
    <w:rsid w:val="00C234AD"/>
    <w:rsid w:val="00C26DB0"/>
    <w:rsid w:val="00C30CBE"/>
    <w:rsid w:val="00C32F82"/>
    <w:rsid w:val="00C330A3"/>
    <w:rsid w:val="00C334F4"/>
    <w:rsid w:val="00C33C33"/>
    <w:rsid w:val="00C367C1"/>
    <w:rsid w:val="00C36F48"/>
    <w:rsid w:val="00C37456"/>
    <w:rsid w:val="00C3767C"/>
    <w:rsid w:val="00C40DE6"/>
    <w:rsid w:val="00C51B51"/>
    <w:rsid w:val="00C73B92"/>
    <w:rsid w:val="00C742E9"/>
    <w:rsid w:val="00C74979"/>
    <w:rsid w:val="00C74E22"/>
    <w:rsid w:val="00C8486F"/>
    <w:rsid w:val="00C9048F"/>
    <w:rsid w:val="00C91E46"/>
    <w:rsid w:val="00C97436"/>
    <w:rsid w:val="00CA188C"/>
    <w:rsid w:val="00CB006B"/>
    <w:rsid w:val="00CB3DE0"/>
    <w:rsid w:val="00CB7623"/>
    <w:rsid w:val="00CC0817"/>
    <w:rsid w:val="00CC48A1"/>
    <w:rsid w:val="00CC6C77"/>
    <w:rsid w:val="00CD02C6"/>
    <w:rsid w:val="00CD2F9A"/>
    <w:rsid w:val="00CD45FC"/>
    <w:rsid w:val="00CE0D08"/>
    <w:rsid w:val="00CE166F"/>
    <w:rsid w:val="00CE401B"/>
    <w:rsid w:val="00CF0225"/>
    <w:rsid w:val="00CF0308"/>
    <w:rsid w:val="00CF0F11"/>
    <w:rsid w:val="00CF65F7"/>
    <w:rsid w:val="00D01C6D"/>
    <w:rsid w:val="00D06967"/>
    <w:rsid w:val="00D14CF0"/>
    <w:rsid w:val="00D155BF"/>
    <w:rsid w:val="00D23184"/>
    <w:rsid w:val="00D31CF5"/>
    <w:rsid w:val="00D357CB"/>
    <w:rsid w:val="00D40746"/>
    <w:rsid w:val="00D50EA5"/>
    <w:rsid w:val="00D57AFD"/>
    <w:rsid w:val="00D57EA2"/>
    <w:rsid w:val="00D61D9A"/>
    <w:rsid w:val="00D720C9"/>
    <w:rsid w:val="00D72F29"/>
    <w:rsid w:val="00D72F47"/>
    <w:rsid w:val="00D77BB6"/>
    <w:rsid w:val="00D85187"/>
    <w:rsid w:val="00DA6752"/>
    <w:rsid w:val="00DB168C"/>
    <w:rsid w:val="00DB2156"/>
    <w:rsid w:val="00DB48DF"/>
    <w:rsid w:val="00DB7B3D"/>
    <w:rsid w:val="00DC1751"/>
    <w:rsid w:val="00DC1FF5"/>
    <w:rsid w:val="00DC4171"/>
    <w:rsid w:val="00DD08C9"/>
    <w:rsid w:val="00DD0C6B"/>
    <w:rsid w:val="00DD57A2"/>
    <w:rsid w:val="00DF4944"/>
    <w:rsid w:val="00DF7066"/>
    <w:rsid w:val="00E03D7F"/>
    <w:rsid w:val="00E07310"/>
    <w:rsid w:val="00E07EBB"/>
    <w:rsid w:val="00E1216E"/>
    <w:rsid w:val="00E16D5A"/>
    <w:rsid w:val="00E172D0"/>
    <w:rsid w:val="00E2110A"/>
    <w:rsid w:val="00E216C7"/>
    <w:rsid w:val="00E24107"/>
    <w:rsid w:val="00E27C1A"/>
    <w:rsid w:val="00E331D5"/>
    <w:rsid w:val="00E40CAD"/>
    <w:rsid w:val="00E42E9B"/>
    <w:rsid w:val="00E43F8B"/>
    <w:rsid w:val="00E45F2F"/>
    <w:rsid w:val="00E473DB"/>
    <w:rsid w:val="00E51C78"/>
    <w:rsid w:val="00E67D9B"/>
    <w:rsid w:val="00E73591"/>
    <w:rsid w:val="00E745C2"/>
    <w:rsid w:val="00E8631F"/>
    <w:rsid w:val="00E90620"/>
    <w:rsid w:val="00E9122C"/>
    <w:rsid w:val="00E940AE"/>
    <w:rsid w:val="00E97DE4"/>
    <w:rsid w:val="00EA3F7D"/>
    <w:rsid w:val="00EA4804"/>
    <w:rsid w:val="00EA5107"/>
    <w:rsid w:val="00EB1DB6"/>
    <w:rsid w:val="00EB2118"/>
    <w:rsid w:val="00EB724A"/>
    <w:rsid w:val="00ED0AC1"/>
    <w:rsid w:val="00ED0F37"/>
    <w:rsid w:val="00ED1999"/>
    <w:rsid w:val="00EE12F0"/>
    <w:rsid w:val="00EE5CD3"/>
    <w:rsid w:val="00EE6253"/>
    <w:rsid w:val="00EF2E08"/>
    <w:rsid w:val="00EF3FF1"/>
    <w:rsid w:val="00EF4815"/>
    <w:rsid w:val="00EF7934"/>
    <w:rsid w:val="00F005A1"/>
    <w:rsid w:val="00F01C7E"/>
    <w:rsid w:val="00F02FF5"/>
    <w:rsid w:val="00F13E8B"/>
    <w:rsid w:val="00F17A18"/>
    <w:rsid w:val="00F205F9"/>
    <w:rsid w:val="00F27563"/>
    <w:rsid w:val="00F30D49"/>
    <w:rsid w:val="00F34602"/>
    <w:rsid w:val="00F60634"/>
    <w:rsid w:val="00F6114C"/>
    <w:rsid w:val="00F655C0"/>
    <w:rsid w:val="00F65734"/>
    <w:rsid w:val="00F660BD"/>
    <w:rsid w:val="00F73DDD"/>
    <w:rsid w:val="00F74062"/>
    <w:rsid w:val="00F74EB0"/>
    <w:rsid w:val="00F80194"/>
    <w:rsid w:val="00F92269"/>
    <w:rsid w:val="00F934E8"/>
    <w:rsid w:val="00FA4015"/>
    <w:rsid w:val="00FA6EB0"/>
    <w:rsid w:val="00FB09C8"/>
    <w:rsid w:val="00FB0E81"/>
    <w:rsid w:val="00FB4C41"/>
    <w:rsid w:val="00FB4F46"/>
    <w:rsid w:val="00FC2D08"/>
    <w:rsid w:val="00FC3A43"/>
    <w:rsid w:val="00FC408F"/>
    <w:rsid w:val="00FC5C37"/>
    <w:rsid w:val="00FD45CB"/>
    <w:rsid w:val="00FD4707"/>
    <w:rsid w:val="00FE0AE9"/>
    <w:rsid w:val="00FE67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5C1D"/>
  <w15:docId w15:val="{065CCAC0-5154-4215-825B-F1DE76DC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A0"/>
    <w:rPr>
      <w:rFonts w:ascii="Times New Roman" w:eastAsia="Times New Roman" w:hAnsi="Times New Roman"/>
      <w:sz w:val="24"/>
      <w:szCs w:val="24"/>
    </w:rPr>
  </w:style>
  <w:style w:type="paragraph" w:styleId="Heading1">
    <w:name w:val="heading 1"/>
    <w:basedOn w:val="Normal"/>
    <w:next w:val="Normal"/>
    <w:link w:val="Heading1Char"/>
    <w:uiPriority w:val="9"/>
    <w:qFormat/>
    <w:rsid w:val="00DF494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A7BA0"/>
    <w:rPr>
      <w:rFonts w:ascii="Courier New" w:hAnsi="Courier New"/>
      <w:sz w:val="20"/>
      <w:szCs w:val="20"/>
    </w:rPr>
  </w:style>
  <w:style w:type="character" w:customStyle="1" w:styleId="PlainTextChar">
    <w:name w:val="Plain Text Char"/>
    <w:basedOn w:val="DefaultParagraphFont"/>
    <w:link w:val="PlainText"/>
    <w:rsid w:val="001A7BA0"/>
    <w:rPr>
      <w:rFonts w:ascii="Courier New" w:eastAsia="Times New Roman" w:hAnsi="Courier New" w:cs="Times New Roman"/>
      <w:sz w:val="20"/>
      <w:szCs w:val="20"/>
    </w:rPr>
  </w:style>
  <w:style w:type="character" w:styleId="Hyperlink">
    <w:name w:val="Hyperlink"/>
    <w:basedOn w:val="DefaultParagraphFont"/>
    <w:rsid w:val="001A7BA0"/>
    <w:rPr>
      <w:color w:val="0000FF"/>
      <w:u w:val="single"/>
    </w:rPr>
  </w:style>
  <w:style w:type="paragraph" w:styleId="Subtitle">
    <w:name w:val="Subtitle"/>
    <w:basedOn w:val="Normal"/>
    <w:link w:val="SubtitleChar"/>
    <w:qFormat/>
    <w:rsid w:val="001A7BA0"/>
    <w:pPr>
      <w:pBdr>
        <w:bottom w:val="single" w:sz="12" w:space="1" w:color="auto"/>
      </w:pBdr>
      <w:jc w:val="right"/>
    </w:pPr>
    <w:rPr>
      <w:sz w:val="32"/>
    </w:rPr>
  </w:style>
  <w:style w:type="character" w:customStyle="1" w:styleId="SubtitleChar">
    <w:name w:val="Subtitle Char"/>
    <w:basedOn w:val="DefaultParagraphFont"/>
    <w:link w:val="Subtitle"/>
    <w:rsid w:val="001A7BA0"/>
    <w:rPr>
      <w:rFonts w:ascii="Times New Roman" w:eastAsia="Times New Roman" w:hAnsi="Times New Roman" w:cs="Times New Roman"/>
      <w:sz w:val="32"/>
      <w:szCs w:val="24"/>
    </w:rPr>
  </w:style>
  <w:style w:type="paragraph" w:styleId="ListParagraph">
    <w:name w:val="List Paragraph"/>
    <w:basedOn w:val="Normal"/>
    <w:link w:val="ListParagraphChar"/>
    <w:uiPriority w:val="99"/>
    <w:qFormat/>
    <w:rsid w:val="00930AD9"/>
    <w:pPr>
      <w:ind w:left="720"/>
      <w:contextualSpacing/>
    </w:pPr>
  </w:style>
  <w:style w:type="table" w:styleId="TableGrid">
    <w:name w:val="Table Grid"/>
    <w:basedOn w:val="TableNormal"/>
    <w:uiPriority w:val="59"/>
    <w:rsid w:val="00FA40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2A0178"/>
    <w:pPr>
      <w:tabs>
        <w:tab w:val="center" w:pos="4513"/>
        <w:tab w:val="right" w:pos="9026"/>
      </w:tabs>
    </w:pPr>
  </w:style>
  <w:style w:type="character" w:customStyle="1" w:styleId="HeaderChar">
    <w:name w:val="Header Char"/>
    <w:basedOn w:val="DefaultParagraphFont"/>
    <w:link w:val="Header"/>
    <w:rsid w:val="002A0178"/>
    <w:rPr>
      <w:rFonts w:ascii="Times New Roman" w:eastAsia="Times New Roman" w:hAnsi="Times New Roman"/>
      <w:sz w:val="24"/>
      <w:szCs w:val="24"/>
      <w:lang w:val="en-US" w:eastAsia="en-US"/>
    </w:rPr>
  </w:style>
  <w:style w:type="paragraph" w:styleId="Footer">
    <w:name w:val="footer"/>
    <w:basedOn w:val="Normal"/>
    <w:link w:val="FooterChar"/>
    <w:uiPriority w:val="99"/>
    <w:semiHidden/>
    <w:unhideWhenUsed/>
    <w:rsid w:val="002A0178"/>
    <w:pPr>
      <w:tabs>
        <w:tab w:val="center" w:pos="4513"/>
        <w:tab w:val="right" w:pos="9026"/>
      </w:tabs>
    </w:pPr>
  </w:style>
  <w:style w:type="character" w:customStyle="1" w:styleId="FooterChar">
    <w:name w:val="Footer Char"/>
    <w:basedOn w:val="DefaultParagraphFont"/>
    <w:link w:val="Footer"/>
    <w:uiPriority w:val="99"/>
    <w:semiHidden/>
    <w:rsid w:val="002A0178"/>
    <w:rPr>
      <w:rFonts w:ascii="Times New Roman" w:eastAsia="Times New Roman" w:hAnsi="Times New Roman"/>
      <w:sz w:val="24"/>
      <w:szCs w:val="24"/>
      <w:lang w:val="en-US" w:eastAsia="en-US"/>
    </w:rPr>
  </w:style>
  <w:style w:type="character" w:styleId="Strong">
    <w:name w:val="Strong"/>
    <w:basedOn w:val="DefaultParagraphFont"/>
    <w:qFormat/>
    <w:rsid w:val="00DF4944"/>
    <w:rPr>
      <w:b/>
      <w:bCs/>
    </w:rPr>
  </w:style>
  <w:style w:type="character" w:customStyle="1" w:styleId="Heading1Char">
    <w:name w:val="Heading 1 Char"/>
    <w:basedOn w:val="DefaultParagraphFont"/>
    <w:link w:val="Heading1"/>
    <w:uiPriority w:val="9"/>
    <w:rsid w:val="00DF4944"/>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DF494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DF4944"/>
    <w:rPr>
      <w:rFonts w:ascii="Cambria" w:eastAsia="Times New Roman" w:hAnsi="Cambria" w:cs="Times New Roman"/>
      <w:b/>
      <w:bCs/>
      <w:kern w:val="28"/>
      <w:sz w:val="32"/>
      <w:szCs w:val="32"/>
    </w:rPr>
  </w:style>
  <w:style w:type="character" w:customStyle="1" w:styleId="Strong1">
    <w:name w:val="Strong1"/>
    <w:rsid w:val="00B55285"/>
    <w:rPr>
      <w:rFonts w:cs="Times New Roman"/>
      <w:b/>
      <w:bCs/>
      <w:sz w:val="24"/>
      <w:szCs w:val="24"/>
      <w:lang w:val="en-US"/>
    </w:rPr>
  </w:style>
  <w:style w:type="paragraph" w:customStyle="1" w:styleId="Normal1">
    <w:name w:val="Normal1"/>
    <w:basedOn w:val="Normal"/>
    <w:rsid w:val="00B55285"/>
    <w:pPr>
      <w:overflowPunct w:val="0"/>
    </w:pPr>
    <w:rPr>
      <w:sz w:val="20"/>
      <w:szCs w:val="20"/>
      <w:lang w:val="en-IN" w:eastAsia="ar-SA"/>
    </w:rPr>
  </w:style>
  <w:style w:type="character" w:customStyle="1" w:styleId="ListParagraphChar">
    <w:name w:val="List Paragraph Char"/>
    <w:link w:val="ListParagraph"/>
    <w:uiPriority w:val="99"/>
    <w:qFormat/>
    <w:rsid w:val="00611E18"/>
    <w:rPr>
      <w:rFonts w:ascii="Times New Roman" w:eastAsia="Times New Roman" w:hAnsi="Times New Roman"/>
      <w:sz w:val="24"/>
      <w:szCs w:val="24"/>
    </w:rPr>
  </w:style>
  <w:style w:type="paragraph" w:customStyle="1" w:styleId="leftbul">
    <w:name w:val="leftbul"/>
    <w:basedOn w:val="Normal"/>
    <w:rsid w:val="00773E6B"/>
    <w:pPr>
      <w:widowControl w:val="0"/>
      <w:numPr>
        <w:numId w:val="16"/>
      </w:numPr>
      <w:overflowPunct w:val="0"/>
      <w:autoSpaceDE w:val="0"/>
      <w:autoSpaceDN w:val="0"/>
      <w:adjustRightInd w:val="0"/>
      <w:spacing w:line="280" w:lineRule="atLeast"/>
      <w:textAlignment w:val="baseline"/>
    </w:pPr>
    <w:rPr>
      <w:rFonts w:ascii="Arial" w:hAnsi="Arial"/>
      <w:sz w:val="20"/>
    </w:rPr>
  </w:style>
  <w:style w:type="paragraph" w:styleId="BodyText">
    <w:name w:val="Body Text"/>
    <w:basedOn w:val="Normal"/>
    <w:link w:val="BodyTextChar"/>
    <w:uiPriority w:val="99"/>
    <w:unhideWhenUsed/>
    <w:rsid w:val="00D85187"/>
    <w:pPr>
      <w:spacing w:after="120"/>
    </w:pPr>
    <w:rPr>
      <w:rFonts w:asciiTheme="minorHAnsi" w:eastAsiaTheme="minorHAnsi" w:hAnsiTheme="minorHAnsi" w:cstheme="minorBidi"/>
      <w:color w:val="595959" w:themeColor="text1" w:themeTint="A6"/>
      <w:sz w:val="22"/>
      <w:szCs w:val="22"/>
    </w:rPr>
  </w:style>
  <w:style w:type="character" w:customStyle="1" w:styleId="BodyTextChar">
    <w:name w:val="Body Text Char"/>
    <w:basedOn w:val="DefaultParagraphFont"/>
    <w:link w:val="BodyText"/>
    <w:uiPriority w:val="99"/>
    <w:qFormat/>
    <w:rsid w:val="00D85187"/>
    <w:rPr>
      <w:rFonts w:asciiTheme="minorHAnsi" w:eastAsiaTheme="minorHAnsi" w:hAnsiTheme="minorHAnsi" w:cstheme="minorBidi"/>
      <w:color w:val="595959" w:themeColor="text1" w:themeTint="A6"/>
      <w:sz w:val="22"/>
      <w:szCs w:val="22"/>
    </w:rPr>
  </w:style>
  <w:style w:type="character" w:customStyle="1" w:styleId="WW-DefaultParagraphFont">
    <w:name w:val="WW-Default Paragraph Font"/>
    <w:rsid w:val="00067B3F"/>
  </w:style>
  <w:style w:type="paragraph" w:styleId="NormalWeb">
    <w:name w:val="Normal (Web)"/>
    <w:basedOn w:val="Normal"/>
    <w:uiPriority w:val="99"/>
    <w:unhideWhenUsed/>
    <w:rsid w:val="00B5194B"/>
    <w:pPr>
      <w:spacing w:before="100" w:beforeAutospacing="1" w:after="100" w:afterAutospacing="1"/>
    </w:pPr>
  </w:style>
  <w:style w:type="numbering" w:customStyle="1" w:styleId="ImportedStyle3">
    <w:name w:val="Imported Style 3"/>
    <w:rsid w:val="00E8631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9609">
      <w:bodyDiv w:val="1"/>
      <w:marLeft w:val="0"/>
      <w:marRight w:val="0"/>
      <w:marTop w:val="0"/>
      <w:marBottom w:val="0"/>
      <w:divBdr>
        <w:top w:val="none" w:sz="0" w:space="0" w:color="auto"/>
        <w:left w:val="none" w:sz="0" w:space="0" w:color="auto"/>
        <w:bottom w:val="none" w:sz="0" w:space="0" w:color="auto"/>
        <w:right w:val="none" w:sz="0" w:space="0" w:color="auto"/>
      </w:divBdr>
    </w:div>
    <w:div w:id="67000610">
      <w:bodyDiv w:val="1"/>
      <w:marLeft w:val="0"/>
      <w:marRight w:val="0"/>
      <w:marTop w:val="0"/>
      <w:marBottom w:val="0"/>
      <w:divBdr>
        <w:top w:val="none" w:sz="0" w:space="0" w:color="auto"/>
        <w:left w:val="none" w:sz="0" w:space="0" w:color="auto"/>
        <w:bottom w:val="none" w:sz="0" w:space="0" w:color="auto"/>
        <w:right w:val="none" w:sz="0" w:space="0" w:color="auto"/>
      </w:divBdr>
    </w:div>
    <w:div w:id="74058457">
      <w:bodyDiv w:val="1"/>
      <w:marLeft w:val="0"/>
      <w:marRight w:val="0"/>
      <w:marTop w:val="0"/>
      <w:marBottom w:val="0"/>
      <w:divBdr>
        <w:top w:val="none" w:sz="0" w:space="0" w:color="auto"/>
        <w:left w:val="none" w:sz="0" w:space="0" w:color="auto"/>
        <w:bottom w:val="none" w:sz="0" w:space="0" w:color="auto"/>
        <w:right w:val="none" w:sz="0" w:space="0" w:color="auto"/>
      </w:divBdr>
    </w:div>
    <w:div w:id="121117395">
      <w:bodyDiv w:val="1"/>
      <w:marLeft w:val="0"/>
      <w:marRight w:val="0"/>
      <w:marTop w:val="0"/>
      <w:marBottom w:val="0"/>
      <w:divBdr>
        <w:top w:val="none" w:sz="0" w:space="0" w:color="auto"/>
        <w:left w:val="none" w:sz="0" w:space="0" w:color="auto"/>
        <w:bottom w:val="none" w:sz="0" w:space="0" w:color="auto"/>
        <w:right w:val="none" w:sz="0" w:space="0" w:color="auto"/>
      </w:divBdr>
    </w:div>
    <w:div w:id="187331770">
      <w:bodyDiv w:val="1"/>
      <w:marLeft w:val="0"/>
      <w:marRight w:val="0"/>
      <w:marTop w:val="0"/>
      <w:marBottom w:val="0"/>
      <w:divBdr>
        <w:top w:val="none" w:sz="0" w:space="0" w:color="auto"/>
        <w:left w:val="none" w:sz="0" w:space="0" w:color="auto"/>
        <w:bottom w:val="none" w:sz="0" w:space="0" w:color="auto"/>
        <w:right w:val="none" w:sz="0" w:space="0" w:color="auto"/>
      </w:divBdr>
    </w:div>
    <w:div w:id="263879984">
      <w:bodyDiv w:val="1"/>
      <w:marLeft w:val="0"/>
      <w:marRight w:val="0"/>
      <w:marTop w:val="0"/>
      <w:marBottom w:val="0"/>
      <w:divBdr>
        <w:top w:val="none" w:sz="0" w:space="0" w:color="auto"/>
        <w:left w:val="none" w:sz="0" w:space="0" w:color="auto"/>
        <w:bottom w:val="none" w:sz="0" w:space="0" w:color="auto"/>
        <w:right w:val="none" w:sz="0" w:space="0" w:color="auto"/>
      </w:divBdr>
    </w:div>
    <w:div w:id="268438828">
      <w:bodyDiv w:val="1"/>
      <w:marLeft w:val="0"/>
      <w:marRight w:val="0"/>
      <w:marTop w:val="0"/>
      <w:marBottom w:val="0"/>
      <w:divBdr>
        <w:top w:val="none" w:sz="0" w:space="0" w:color="auto"/>
        <w:left w:val="none" w:sz="0" w:space="0" w:color="auto"/>
        <w:bottom w:val="none" w:sz="0" w:space="0" w:color="auto"/>
        <w:right w:val="none" w:sz="0" w:space="0" w:color="auto"/>
      </w:divBdr>
    </w:div>
    <w:div w:id="371852634">
      <w:bodyDiv w:val="1"/>
      <w:marLeft w:val="0"/>
      <w:marRight w:val="0"/>
      <w:marTop w:val="0"/>
      <w:marBottom w:val="0"/>
      <w:divBdr>
        <w:top w:val="none" w:sz="0" w:space="0" w:color="auto"/>
        <w:left w:val="none" w:sz="0" w:space="0" w:color="auto"/>
        <w:bottom w:val="none" w:sz="0" w:space="0" w:color="auto"/>
        <w:right w:val="none" w:sz="0" w:space="0" w:color="auto"/>
      </w:divBdr>
    </w:div>
    <w:div w:id="472260481">
      <w:bodyDiv w:val="1"/>
      <w:marLeft w:val="0"/>
      <w:marRight w:val="0"/>
      <w:marTop w:val="0"/>
      <w:marBottom w:val="0"/>
      <w:divBdr>
        <w:top w:val="none" w:sz="0" w:space="0" w:color="auto"/>
        <w:left w:val="none" w:sz="0" w:space="0" w:color="auto"/>
        <w:bottom w:val="none" w:sz="0" w:space="0" w:color="auto"/>
        <w:right w:val="none" w:sz="0" w:space="0" w:color="auto"/>
      </w:divBdr>
    </w:div>
    <w:div w:id="531192729">
      <w:bodyDiv w:val="1"/>
      <w:marLeft w:val="0"/>
      <w:marRight w:val="0"/>
      <w:marTop w:val="0"/>
      <w:marBottom w:val="0"/>
      <w:divBdr>
        <w:top w:val="none" w:sz="0" w:space="0" w:color="auto"/>
        <w:left w:val="none" w:sz="0" w:space="0" w:color="auto"/>
        <w:bottom w:val="none" w:sz="0" w:space="0" w:color="auto"/>
        <w:right w:val="none" w:sz="0" w:space="0" w:color="auto"/>
      </w:divBdr>
    </w:div>
    <w:div w:id="578710429">
      <w:bodyDiv w:val="1"/>
      <w:marLeft w:val="0"/>
      <w:marRight w:val="0"/>
      <w:marTop w:val="0"/>
      <w:marBottom w:val="0"/>
      <w:divBdr>
        <w:top w:val="none" w:sz="0" w:space="0" w:color="auto"/>
        <w:left w:val="none" w:sz="0" w:space="0" w:color="auto"/>
        <w:bottom w:val="none" w:sz="0" w:space="0" w:color="auto"/>
        <w:right w:val="none" w:sz="0" w:space="0" w:color="auto"/>
      </w:divBdr>
    </w:div>
    <w:div w:id="924076981">
      <w:bodyDiv w:val="1"/>
      <w:marLeft w:val="0"/>
      <w:marRight w:val="0"/>
      <w:marTop w:val="0"/>
      <w:marBottom w:val="0"/>
      <w:divBdr>
        <w:top w:val="none" w:sz="0" w:space="0" w:color="auto"/>
        <w:left w:val="none" w:sz="0" w:space="0" w:color="auto"/>
        <w:bottom w:val="none" w:sz="0" w:space="0" w:color="auto"/>
        <w:right w:val="none" w:sz="0" w:space="0" w:color="auto"/>
      </w:divBdr>
    </w:div>
    <w:div w:id="934097727">
      <w:bodyDiv w:val="1"/>
      <w:marLeft w:val="0"/>
      <w:marRight w:val="0"/>
      <w:marTop w:val="0"/>
      <w:marBottom w:val="0"/>
      <w:divBdr>
        <w:top w:val="none" w:sz="0" w:space="0" w:color="auto"/>
        <w:left w:val="none" w:sz="0" w:space="0" w:color="auto"/>
        <w:bottom w:val="none" w:sz="0" w:space="0" w:color="auto"/>
        <w:right w:val="none" w:sz="0" w:space="0" w:color="auto"/>
      </w:divBdr>
    </w:div>
    <w:div w:id="1005791906">
      <w:bodyDiv w:val="1"/>
      <w:marLeft w:val="0"/>
      <w:marRight w:val="0"/>
      <w:marTop w:val="0"/>
      <w:marBottom w:val="0"/>
      <w:divBdr>
        <w:top w:val="none" w:sz="0" w:space="0" w:color="auto"/>
        <w:left w:val="none" w:sz="0" w:space="0" w:color="auto"/>
        <w:bottom w:val="none" w:sz="0" w:space="0" w:color="auto"/>
        <w:right w:val="none" w:sz="0" w:space="0" w:color="auto"/>
      </w:divBdr>
    </w:div>
    <w:div w:id="1034306124">
      <w:bodyDiv w:val="1"/>
      <w:marLeft w:val="0"/>
      <w:marRight w:val="0"/>
      <w:marTop w:val="0"/>
      <w:marBottom w:val="0"/>
      <w:divBdr>
        <w:top w:val="none" w:sz="0" w:space="0" w:color="auto"/>
        <w:left w:val="none" w:sz="0" w:space="0" w:color="auto"/>
        <w:bottom w:val="none" w:sz="0" w:space="0" w:color="auto"/>
        <w:right w:val="none" w:sz="0" w:space="0" w:color="auto"/>
      </w:divBdr>
    </w:div>
    <w:div w:id="1155754794">
      <w:bodyDiv w:val="1"/>
      <w:marLeft w:val="0"/>
      <w:marRight w:val="0"/>
      <w:marTop w:val="0"/>
      <w:marBottom w:val="0"/>
      <w:divBdr>
        <w:top w:val="none" w:sz="0" w:space="0" w:color="auto"/>
        <w:left w:val="none" w:sz="0" w:space="0" w:color="auto"/>
        <w:bottom w:val="none" w:sz="0" w:space="0" w:color="auto"/>
        <w:right w:val="none" w:sz="0" w:space="0" w:color="auto"/>
      </w:divBdr>
    </w:div>
    <w:div w:id="1168015231">
      <w:bodyDiv w:val="1"/>
      <w:marLeft w:val="0"/>
      <w:marRight w:val="0"/>
      <w:marTop w:val="0"/>
      <w:marBottom w:val="0"/>
      <w:divBdr>
        <w:top w:val="none" w:sz="0" w:space="0" w:color="auto"/>
        <w:left w:val="none" w:sz="0" w:space="0" w:color="auto"/>
        <w:bottom w:val="none" w:sz="0" w:space="0" w:color="auto"/>
        <w:right w:val="none" w:sz="0" w:space="0" w:color="auto"/>
      </w:divBdr>
    </w:div>
    <w:div w:id="1222600131">
      <w:bodyDiv w:val="1"/>
      <w:marLeft w:val="0"/>
      <w:marRight w:val="0"/>
      <w:marTop w:val="0"/>
      <w:marBottom w:val="0"/>
      <w:divBdr>
        <w:top w:val="none" w:sz="0" w:space="0" w:color="auto"/>
        <w:left w:val="none" w:sz="0" w:space="0" w:color="auto"/>
        <w:bottom w:val="none" w:sz="0" w:space="0" w:color="auto"/>
        <w:right w:val="none" w:sz="0" w:space="0" w:color="auto"/>
      </w:divBdr>
    </w:div>
    <w:div w:id="1327319083">
      <w:bodyDiv w:val="1"/>
      <w:marLeft w:val="0"/>
      <w:marRight w:val="0"/>
      <w:marTop w:val="0"/>
      <w:marBottom w:val="0"/>
      <w:divBdr>
        <w:top w:val="none" w:sz="0" w:space="0" w:color="auto"/>
        <w:left w:val="none" w:sz="0" w:space="0" w:color="auto"/>
        <w:bottom w:val="none" w:sz="0" w:space="0" w:color="auto"/>
        <w:right w:val="none" w:sz="0" w:space="0" w:color="auto"/>
      </w:divBdr>
    </w:div>
    <w:div w:id="1378162147">
      <w:bodyDiv w:val="1"/>
      <w:marLeft w:val="0"/>
      <w:marRight w:val="0"/>
      <w:marTop w:val="0"/>
      <w:marBottom w:val="0"/>
      <w:divBdr>
        <w:top w:val="none" w:sz="0" w:space="0" w:color="auto"/>
        <w:left w:val="none" w:sz="0" w:space="0" w:color="auto"/>
        <w:bottom w:val="none" w:sz="0" w:space="0" w:color="auto"/>
        <w:right w:val="none" w:sz="0" w:space="0" w:color="auto"/>
      </w:divBdr>
    </w:div>
    <w:div w:id="1398043815">
      <w:bodyDiv w:val="1"/>
      <w:marLeft w:val="0"/>
      <w:marRight w:val="0"/>
      <w:marTop w:val="0"/>
      <w:marBottom w:val="0"/>
      <w:divBdr>
        <w:top w:val="none" w:sz="0" w:space="0" w:color="auto"/>
        <w:left w:val="none" w:sz="0" w:space="0" w:color="auto"/>
        <w:bottom w:val="none" w:sz="0" w:space="0" w:color="auto"/>
        <w:right w:val="none" w:sz="0" w:space="0" w:color="auto"/>
      </w:divBdr>
    </w:div>
    <w:div w:id="1429346063">
      <w:bodyDiv w:val="1"/>
      <w:marLeft w:val="0"/>
      <w:marRight w:val="0"/>
      <w:marTop w:val="0"/>
      <w:marBottom w:val="0"/>
      <w:divBdr>
        <w:top w:val="none" w:sz="0" w:space="0" w:color="auto"/>
        <w:left w:val="none" w:sz="0" w:space="0" w:color="auto"/>
        <w:bottom w:val="none" w:sz="0" w:space="0" w:color="auto"/>
        <w:right w:val="none" w:sz="0" w:space="0" w:color="auto"/>
      </w:divBdr>
    </w:div>
    <w:div w:id="1644194168">
      <w:bodyDiv w:val="1"/>
      <w:marLeft w:val="0"/>
      <w:marRight w:val="0"/>
      <w:marTop w:val="0"/>
      <w:marBottom w:val="0"/>
      <w:divBdr>
        <w:top w:val="none" w:sz="0" w:space="0" w:color="auto"/>
        <w:left w:val="none" w:sz="0" w:space="0" w:color="auto"/>
        <w:bottom w:val="none" w:sz="0" w:space="0" w:color="auto"/>
        <w:right w:val="none" w:sz="0" w:space="0" w:color="auto"/>
      </w:divBdr>
    </w:div>
    <w:div w:id="1744185313">
      <w:bodyDiv w:val="1"/>
      <w:marLeft w:val="0"/>
      <w:marRight w:val="0"/>
      <w:marTop w:val="0"/>
      <w:marBottom w:val="0"/>
      <w:divBdr>
        <w:top w:val="none" w:sz="0" w:space="0" w:color="auto"/>
        <w:left w:val="none" w:sz="0" w:space="0" w:color="auto"/>
        <w:bottom w:val="none" w:sz="0" w:space="0" w:color="auto"/>
        <w:right w:val="none" w:sz="0" w:space="0" w:color="auto"/>
      </w:divBdr>
    </w:div>
    <w:div w:id="1927415787">
      <w:bodyDiv w:val="1"/>
      <w:marLeft w:val="0"/>
      <w:marRight w:val="0"/>
      <w:marTop w:val="0"/>
      <w:marBottom w:val="0"/>
      <w:divBdr>
        <w:top w:val="none" w:sz="0" w:space="0" w:color="auto"/>
        <w:left w:val="none" w:sz="0" w:space="0" w:color="auto"/>
        <w:bottom w:val="none" w:sz="0" w:space="0" w:color="auto"/>
        <w:right w:val="none" w:sz="0" w:space="0" w:color="auto"/>
      </w:divBdr>
    </w:div>
    <w:div w:id="2055276721">
      <w:bodyDiv w:val="1"/>
      <w:marLeft w:val="0"/>
      <w:marRight w:val="0"/>
      <w:marTop w:val="0"/>
      <w:marBottom w:val="0"/>
      <w:divBdr>
        <w:top w:val="none" w:sz="0" w:space="0" w:color="auto"/>
        <w:left w:val="none" w:sz="0" w:space="0" w:color="auto"/>
        <w:bottom w:val="none" w:sz="0" w:space="0" w:color="auto"/>
        <w:right w:val="none" w:sz="0" w:space="0" w:color="auto"/>
      </w:divBdr>
    </w:div>
    <w:div w:id="213316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E4D15-3540-4537-8682-116DBD06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balaram ch</dc:creator>
  <cp:lastModifiedBy>Mukesh Mandala</cp:lastModifiedBy>
  <cp:revision>2</cp:revision>
  <dcterms:created xsi:type="dcterms:W3CDTF">2025-02-22T14:16:00Z</dcterms:created>
  <dcterms:modified xsi:type="dcterms:W3CDTF">2025-02-22T14:16:00Z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41158c-2b72-419a-8904-6eaa65702ef4_Enabled">
    <vt:lpwstr>true</vt:lpwstr>
  </property>
  <property fmtid="{D5CDD505-2E9C-101B-9397-08002B2CF9AE}" pid="3" name="MSIP_Label_8f41158c-2b72-419a-8904-6eaa65702ef4_SetDate">
    <vt:lpwstr>2023-04-08T06:51:38Z</vt:lpwstr>
  </property>
  <property fmtid="{D5CDD505-2E9C-101B-9397-08002B2CF9AE}" pid="4" name="MSIP_Label_8f41158c-2b72-419a-8904-6eaa65702ef4_Method">
    <vt:lpwstr>Privileged</vt:lpwstr>
  </property>
  <property fmtid="{D5CDD505-2E9C-101B-9397-08002B2CF9AE}" pid="5" name="MSIP_Label_8f41158c-2b72-419a-8904-6eaa65702ef4_Name">
    <vt:lpwstr>UNCLASSIFIED</vt:lpwstr>
  </property>
  <property fmtid="{D5CDD505-2E9C-101B-9397-08002B2CF9AE}" pid="6" name="MSIP_Label_8f41158c-2b72-419a-8904-6eaa65702ef4_SiteId">
    <vt:lpwstr>1d23ed27-6f11-4050-874b-7e04ca535809</vt:lpwstr>
  </property>
  <property fmtid="{D5CDD505-2E9C-101B-9397-08002B2CF9AE}" pid="7" name="MSIP_Label_8f41158c-2b72-419a-8904-6eaa65702ef4_ActionId">
    <vt:lpwstr>e21e38cd-c28f-4e40-9e70-9c855367cfc5</vt:lpwstr>
  </property>
  <property fmtid="{D5CDD505-2E9C-101B-9397-08002B2CF9AE}" pid="8" name="MSIP_Label_8f41158c-2b72-419a-8904-6eaa65702ef4_ContentBits">
    <vt:lpwstr>0</vt:lpwstr>
  </property>
</Properties>
</file>